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:rsidR="00221592" w:rsidRPr="00AA7705" w:rsidRDefault="00D416EB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8752;mso-position-horizontal-relative:page">
            <v:imagedata r:id="rId8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305C46">
        <w:rPr>
          <w:rFonts w:eastAsia="Calibri"/>
          <w:spacing w:val="2"/>
          <w:sz w:val="28"/>
          <w:szCs w:val="26"/>
          <w:lang w:val="bg-BG"/>
        </w:rPr>
        <w:t>Дизайн</w:t>
      </w:r>
      <w:r w:rsidR="0085631A">
        <w:rPr>
          <w:rFonts w:eastAsia="Calibri"/>
          <w:spacing w:val="2"/>
          <w:sz w:val="28"/>
          <w:szCs w:val="26"/>
          <w:lang w:val="bg-BG"/>
        </w:rPr>
        <w:t xml:space="preserve">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250E0E">
        <w:rPr>
          <w:rFonts w:eastAsia="Calibri"/>
          <w:w w:val="101"/>
          <w:sz w:val="28"/>
          <w:szCs w:val="26"/>
          <w:lang w:val="bg-BG"/>
        </w:rPr>
        <w:t>Електронен четец на книги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 w:rsidP="00D76CDA">
      <w:pPr>
        <w:spacing w:before="1600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305C46" w:rsidTr="00DA3F3F">
        <w:tc>
          <w:tcPr>
            <w:tcW w:w="4673" w:type="dxa"/>
          </w:tcPr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="0085631A"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Полина Белчева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="0085631A">
              <w:rPr>
                <w:rFonts w:eastAsia="Calibri"/>
                <w:sz w:val="28"/>
                <w:szCs w:val="24"/>
                <w:lang w:val="bg-BG"/>
              </w:rPr>
              <w:t>: СТД редовно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85631A">
              <w:rPr>
                <w:rFonts w:eastAsia="Calibri"/>
                <w:sz w:val="28"/>
                <w:szCs w:val="24"/>
                <w:lang w:val="bg-BG"/>
              </w:rPr>
              <w:t xml:space="preserve"> 1701681053</w:t>
            </w:r>
          </w:p>
          <w:p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AF3888" w:rsidRDefault="00331B34" w:rsidP="0085631A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  <w:r w:rsidR="0085631A">
              <w:rPr>
                <w:sz w:val="28"/>
                <w:szCs w:val="24"/>
                <w:lang w:val="bg-BG"/>
              </w:rPr>
              <w:t xml:space="preserve"> </w:t>
            </w:r>
          </w:p>
          <w:p w:rsidR="00331B34" w:rsidRPr="00AA7705" w:rsidRDefault="00AF3888" w:rsidP="0085631A">
            <w:pPr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 xml:space="preserve">                   </w:t>
            </w:r>
            <w:r w:rsidR="00331B34"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  <w:tr w:rsidR="00AF3888" w:rsidRPr="00305C46" w:rsidTr="00DA3F3F">
        <w:tc>
          <w:tcPr>
            <w:tcW w:w="4673" w:type="dxa"/>
          </w:tcPr>
          <w:p w:rsidR="00AF3888" w:rsidRPr="00AA7705" w:rsidRDefault="00AF3888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AF3888" w:rsidRPr="00AA7705" w:rsidRDefault="00AF3888" w:rsidP="0085631A">
            <w:pPr>
              <w:rPr>
                <w:sz w:val="28"/>
                <w:szCs w:val="24"/>
                <w:lang w:val="bg-BG"/>
              </w:rPr>
            </w:pPr>
          </w:p>
        </w:tc>
      </w:tr>
    </w:tbl>
    <w:p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:rsidR="00CB2266" w:rsidRPr="00AA7705" w:rsidRDefault="00730F19" w:rsidP="00623194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75400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2266" w:rsidRPr="003B02FC" w:rsidRDefault="00CB2266">
          <w:pPr>
            <w:pStyle w:val="TOCHeading"/>
            <w:rPr>
              <w:sz w:val="40"/>
              <w:lang w:val="bg-BG"/>
            </w:rPr>
          </w:pPr>
          <w:r w:rsidRPr="003B02FC">
            <w:rPr>
              <w:sz w:val="40"/>
              <w:lang w:val="bg-BG"/>
            </w:rPr>
            <w:t>Съдържание</w:t>
          </w:r>
        </w:p>
        <w:p w:rsidR="0072551D" w:rsidRDefault="00CB226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3B02FC">
            <w:rPr>
              <w:sz w:val="24"/>
            </w:rPr>
            <w:fldChar w:fldCharType="begin"/>
          </w:r>
          <w:r w:rsidRPr="003B02FC">
            <w:rPr>
              <w:sz w:val="24"/>
            </w:rPr>
            <w:instrText xml:space="preserve"> TOC \o "1-3" \h \z \u </w:instrText>
          </w:r>
          <w:r w:rsidRPr="003B02FC">
            <w:rPr>
              <w:sz w:val="24"/>
            </w:rPr>
            <w:fldChar w:fldCharType="separate"/>
          </w:r>
          <w:hyperlink w:anchor="_Toc43411135" w:history="1">
            <w:r w:rsidR="0072551D" w:rsidRPr="009324CD">
              <w:rPr>
                <w:rStyle w:val="Hyperlink"/>
                <w:noProof/>
                <w:lang w:val="bg-BG"/>
              </w:rPr>
              <w:t>1.</w:t>
            </w:r>
            <w:r w:rsidR="007255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72551D" w:rsidRPr="009324CD">
              <w:rPr>
                <w:rStyle w:val="Hyperlink"/>
                <w:noProof/>
                <w:lang w:val="bg-BG"/>
              </w:rPr>
              <w:t>Увод</w:t>
            </w:r>
            <w:r w:rsidR="0072551D">
              <w:rPr>
                <w:noProof/>
                <w:webHidden/>
              </w:rPr>
              <w:tab/>
            </w:r>
            <w:r w:rsidR="0072551D">
              <w:rPr>
                <w:noProof/>
                <w:webHidden/>
              </w:rPr>
              <w:fldChar w:fldCharType="begin"/>
            </w:r>
            <w:r w:rsidR="0072551D">
              <w:rPr>
                <w:noProof/>
                <w:webHidden/>
              </w:rPr>
              <w:instrText xml:space="preserve"> PAGEREF _Toc43411135 \h </w:instrText>
            </w:r>
            <w:r w:rsidR="0072551D">
              <w:rPr>
                <w:noProof/>
                <w:webHidden/>
              </w:rPr>
            </w:r>
            <w:r w:rsidR="0072551D">
              <w:rPr>
                <w:noProof/>
                <w:webHidden/>
              </w:rPr>
              <w:fldChar w:fldCharType="separate"/>
            </w:r>
            <w:r w:rsidR="0072551D">
              <w:rPr>
                <w:noProof/>
                <w:webHidden/>
              </w:rPr>
              <w:t>3</w:t>
            </w:r>
            <w:r w:rsidR="0072551D"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36" w:history="1">
            <w:r w:rsidRPr="009324CD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Подготовка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37" w:history="1">
            <w:r w:rsidRPr="009324CD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 xml:space="preserve">Снимки в </w:t>
            </w:r>
            <w:r w:rsidRPr="009324CD">
              <w:rPr>
                <w:rStyle w:val="Hyperlink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2551D" w:rsidRDefault="0072551D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38" w:history="1">
            <w:r w:rsidRPr="009324CD">
              <w:rPr>
                <w:rStyle w:val="Hyperlink"/>
                <w:noProof/>
                <w:lang w:val="bg-BG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Цветове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39" w:history="1">
            <w:r w:rsidRPr="009324CD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Създаване на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0" w:history="1">
            <w:r w:rsidRPr="009324CD">
              <w:rPr>
                <w:rStyle w:val="Hyperlink"/>
                <w:noProof/>
                <w:lang w:val="bg-BG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Списък с елементи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1" w:history="1">
            <w:r w:rsidRPr="009324CD">
              <w:rPr>
                <w:rStyle w:val="Hyperlink"/>
                <w:noProof/>
                <w:lang w:val="bg-BG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Горна част на менюто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2" w:history="1">
            <w:r w:rsidRPr="009324CD">
              <w:rPr>
                <w:rStyle w:val="Hyperlink"/>
                <w:noProof/>
                <w:lang w:val="bg-BG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Инициализиране на менюто в главното активити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3" w:history="1">
            <w:r w:rsidRPr="009324CD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 xml:space="preserve">Функционалност на </w:t>
            </w:r>
            <w:r w:rsidRPr="009324CD">
              <w:rPr>
                <w:rStyle w:val="Hyperlink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4" w:history="1">
            <w:r w:rsidRPr="009324CD">
              <w:rPr>
                <w:rStyle w:val="Hyperlink"/>
                <w:noProof/>
                <w:lang w:val="bg-BG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Създаване на фрагменти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5" w:history="1">
            <w:r w:rsidRPr="009324CD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6" w:history="1">
            <w:r w:rsidRPr="009324CD">
              <w:rPr>
                <w:rStyle w:val="Hyperlink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Страница „Всички книги“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7" w:history="1">
            <w:r w:rsidRPr="009324CD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Страница „Категории“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8" w:history="1">
            <w:r w:rsidRPr="009324CD">
              <w:rPr>
                <w:rStyle w:val="Hyperlink"/>
                <w:noProof/>
                <w:lang w:val="bg-BG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Страница „Информация“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49" w:history="1">
            <w:r w:rsidRPr="009324CD">
              <w:rPr>
                <w:rStyle w:val="Hyperlink"/>
                <w:noProof/>
                <w:lang w:val="bg-BG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Страница „Описание на книга“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50" w:history="1">
            <w:r w:rsidRPr="009324CD">
              <w:rPr>
                <w:rStyle w:val="Hyperlink"/>
                <w:noProof/>
                <w:lang w:val="bg-BG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Страница „Коментари“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51" w:history="1">
            <w:r w:rsidRPr="009324CD">
              <w:rPr>
                <w:rStyle w:val="Hyperlink"/>
                <w:noProof/>
                <w:lang w:val="bg-BG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52" w:history="1">
            <w:r w:rsidRPr="009324CD">
              <w:rPr>
                <w:rStyle w:val="Hyperlink"/>
                <w:noProof/>
                <w:lang w:val="bg-BG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51D" w:rsidRDefault="007255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3411153" w:history="1">
            <w:r w:rsidRPr="009324CD">
              <w:rPr>
                <w:rStyle w:val="Hyperlink"/>
                <w:noProof/>
                <w:lang w:val="bg-BG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9324CD">
              <w:rPr>
                <w:rStyle w:val="Hyperlink"/>
                <w:noProof/>
                <w:lang w:val="bg-BG"/>
              </w:rPr>
              <w:t>Списък на фигурите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266" w:rsidRDefault="00CB2266">
          <w:r w:rsidRPr="003B02FC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B2266" w:rsidRDefault="00CB2266">
      <w:pPr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br w:type="page"/>
      </w:r>
    </w:p>
    <w:p w:rsidR="005E48C8" w:rsidRPr="005E48C8" w:rsidRDefault="00730F19" w:rsidP="005E48C8">
      <w:pPr>
        <w:pStyle w:val="Heading1"/>
        <w:spacing w:after="240"/>
        <w:rPr>
          <w:sz w:val="28"/>
          <w:szCs w:val="24"/>
          <w:lang w:val="bg-BG"/>
        </w:rPr>
      </w:pPr>
      <w:bookmarkStart w:id="1" w:name="_Toc43411135"/>
      <w:r w:rsidRPr="003D19DF">
        <w:rPr>
          <w:sz w:val="28"/>
          <w:szCs w:val="24"/>
          <w:lang w:val="bg-BG"/>
        </w:rPr>
        <w:lastRenderedPageBreak/>
        <w:t>Увод</w:t>
      </w:r>
      <w:bookmarkEnd w:id="1"/>
    </w:p>
    <w:p w:rsidR="00CF0D8F" w:rsidRDefault="00030126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</w:t>
      </w:r>
      <w:r w:rsidR="00E56664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 xml:space="preserve"> </w:t>
      </w:r>
      <w:r w:rsidR="00E56664" w:rsidRPr="00E56664">
        <w:rPr>
          <w:sz w:val="24"/>
          <w:szCs w:val="24"/>
          <w:lang w:val="bg-BG"/>
        </w:rPr>
        <w:t>за социално каталогизиране на информа</w:t>
      </w:r>
      <w:r w:rsidR="00E56664">
        <w:rPr>
          <w:sz w:val="24"/>
          <w:szCs w:val="24"/>
          <w:lang w:val="bg-BG"/>
        </w:rPr>
        <w:t>ция, свързана с книги, автори</w:t>
      </w:r>
      <w:r w:rsidR="00E56664" w:rsidRPr="00E56664">
        <w:rPr>
          <w:sz w:val="24"/>
          <w:szCs w:val="24"/>
          <w:lang w:val="bg-BG"/>
        </w:rPr>
        <w:t>, рецензии и отзиви за книги.</w:t>
      </w:r>
      <w:r w:rsidR="00E56664">
        <w:rPr>
          <w:sz w:val="24"/>
          <w:szCs w:val="24"/>
          <w:lang w:val="bg-BG"/>
        </w:rPr>
        <w:t xml:space="preserve"> Съдържа начална страница, страница с всички книги, които са вкарани в приложението, страница с жанрове и страница с описание на всяка книга.</w:t>
      </w:r>
    </w:p>
    <w:p w:rsidR="00E56664" w:rsidRDefault="00582EF2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Приложението е написано на </w:t>
      </w:r>
      <w:r>
        <w:rPr>
          <w:sz w:val="24"/>
          <w:szCs w:val="24"/>
        </w:rPr>
        <w:t>Java</w:t>
      </w:r>
      <w:r>
        <w:rPr>
          <w:sz w:val="24"/>
          <w:szCs w:val="24"/>
          <w:lang w:val="bg-BG"/>
        </w:rPr>
        <w:t xml:space="preserve"> и е разработено в среда </w:t>
      </w:r>
      <w:r>
        <w:rPr>
          <w:sz w:val="24"/>
          <w:szCs w:val="24"/>
        </w:rPr>
        <w:t>Android</w:t>
      </w:r>
      <w:r w:rsidRPr="00582EF2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Studio</w:t>
      </w:r>
      <w:r w:rsidRPr="00582EF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защото е гъвкава и удобна за разработване и тестване на всички устройства с </w:t>
      </w:r>
      <w:r>
        <w:rPr>
          <w:sz w:val="24"/>
          <w:szCs w:val="24"/>
        </w:rPr>
        <w:t>Android</w:t>
      </w:r>
      <w:r w:rsidRPr="00582EF2">
        <w:rPr>
          <w:sz w:val="24"/>
          <w:szCs w:val="24"/>
          <w:lang w:val="bg-BG"/>
        </w:rPr>
        <w:t xml:space="preserve">. </w:t>
      </w:r>
    </w:p>
    <w:p w:rsidR="00582EF2" w:rsidRDefault="00582EF2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 приложението се изисква да </w:t>
      </w:r>
      <w:r w:rsidR="00EB0842">
        <w:rPr>
          <w:sz w:val="24"/>
          <w:szCs w:val="24"/>
          <w:lang w:val="bg-BG"/>
        </w:rPr>
        <w:t xml:space="preserve">отваря определени страници, да показва информация за съответна книга и да прочита </w:t>
      </w:r>
      <w:r w:rsidR="00EB0842">
        <w:rPr>
          <w:sz w:val="24"/>
          <w:szCs w:val="24"/>
        </w:rPr>
        <w:t>PDF</w:t>
      </w:r>
      <w:r w:rsidR="00EB0842">
        <w:rPr>
          <w:sz w:val="24"/>
          <w:szCs w:val="24"/>
          <w:lang w:val="bg-BG"/>
        </w:rPr>
        <w:t xml:space="preserve"> файла.</w:t>
      </w:r>
    </w:p>
    <w:p w:rsidR="00CB2266" w:rsidRDefault="00CB2266" w:rsidP="00730F19">
      <w:pPr>
        <w:spacing w:after="120"/>
        <w:rPr>
          <w:sz w:val="24"/>
          <w:szCs w:val="24"/>
          <w:lang w:val="bg-BG"/>
        </w:rPr>
      </w:pPr>
    </w:p>
    <w:p w:rsidR="00CB2266" w:rsidRPr="009C3BED" w:rsidRDefault="009C3BED" w:rsidP="00CB2266">
      <w:pPr>
        <w:keepNext/>
        <w:spacing w:after="120"/>
        <w:jc w:val="center"/>
        <w:rPr>
          <w:lang w:val="bg-BG"/>
        </w:rPr>
      </w:pPr>
      <w:r w:rsidRPr="009C3BED">
        <w:rPr>
          <w:noProof/>
          <w:lang w:val="bg-BG" w:eastAsia="bg-BG"/>
        </w:rPr>
        <w:drawing>
          <wp:inline distT="0" distB="0" distL="0" distR="0" wp14:anchorId="1378912F" wp14:editId="536B1271">
            <wp:extent cx="5972810" cy="4104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26" w:rsidRPr="00F8634E" w:rsidRDefault="00CB2266" w:rsidP="00030126">
      <w:pPr>
        <w:pStyle w:val="Caption"/>
        <w:jc w:val="center"/>
        <w:rPr>
          <w:sz w:val="20"/>
          <w:lang w:val="bg-BG"/>
        </w:rPr>
      </w:pPr>
      <w:bookmarkStart w:id="2" w:name="_Toc43411124"/>
      <w:r w:rsidRPr="00250E0E">
        <w:rPr>
          <w:sz w:val="20"/>
          <w:lang w:val="bg-BG"/>
        </w:rPr>
        <w:t xml:space="preserve">Фигура </w:t>
      </w:r>
      <w:r w:rsidR="00E079C1" w:rsidRPr="00F8634E">
        <w:rPr>
          <w:sz w:val="20"/>
        </w:rPr>
        <w:fldChar w:fldCharType="begin"/>
      </w:r>
      <w:r w:rsidR="00E079C1" w:rsidRPr="00250E0E">
        <w:rPr>
          <w:sz w:val="20"/>
          <w:lang w:val="bg-BG"/>
        </w:rPr>
        <w:instrText xml:space="preserve"> </w:instrText>
      </w:r>
      <w:r w:rsidR="00E079C1" w:rsidRPr="00F8634E">
        <w:rPr>
          <w:sz w:val="20"/>
        </w:rPr>
        <w:instrText>SEQ</w:instrText>
      </w:r>
      <w:r w:rsidR="00E079C1" w:rsidRPr="00250E0E">
        <w:rPr>
          <w:sz w:val="20"/>
          <w:lang w:val="bg-BG"/>
        </w:rPr>
        <w:instrText xml:space="preserve"> Фигура \* </w:instrText>
      </w:r>
      <w:r w:rsidR="00E079C1" w:rsidRPr="00F8634E">
        <w:rPr>
          <w:sz w:val="20"/>
        </w:rPr>
        <w:instrText>ARABIC</w:instrText>
      </w:r>
      <w:r w:rsidR="00E079C1" w:rsidRPr="00250E0E">
        <w:rPr>
          <w:sz w:val="20"/>
          <w:lang w:val="bg-BG"/>
        </w:rPr>
        <w:instrText xml:space="preserve"> </w:instrText>
      </w:r>
      <w:r w:rsidR="00E079C1" w:rsidRPr="00F8634E">
        <w:rPr>
          <w:sz w:val="20"/>
        </w:rPr>
        <w:fldChar w:fldCharType="separate"/>
      </w:r>
      <w:r w:rsidRPr="00250E0E">
        <w:rPr>
          <w:noProof/>
          <w:sz w:val="20"/>
          <w:lang w:val="bg-BG"/>
        </w:rPr>
        <w:t>1</w:t>
      </w:r>
      <w:r w:rsidR="00E079C1" w:rsidRPr="00F8634E">
        <w:rPr>
          <w:noProof/>
          <w:sz w:val="20"/>
        </w:rPr>
        <w:fldChar w:fldCharType="end"/>
      </w:r>
      <w:r w:rsidRPr="00250E0E">
        <w:rPr>
          <w:sz w:val="20"/>
          <w:lang w:val="bg-BG"/>
        </w:rPr>
        <w:t xml:space="preserve"> - </w:t>
      </w:r>
      <w:r w:rsidRPr="00F8634E">
        <w:rPr>
          <w:sz w:val="20"/>
          <w:lang w:val="bg-BG"/>
        </w:rPr>
        <w:t>Графичен потребителски интерфейс на приложението</w:t>
      </w:r>
      <w:bookmarkEnd w:id="2"/>
    </w:p>
    <w:p w:rsidR="00030126" w:rsidRPr="00250E0E" w:rsidRDefault="002B1D41" w:rsidP="00030126">
      <w:pPr>
        <w:rPr>
          <w:lang w:val="bg-BG"/>
        </w:rPr>
      </w:pPr>
      <w:r w:rsidRPr="00250E0E">
        <w:rPr>
          <w:lang w:val="bg-BG"/>
        </w:rPr>
        <w:br w:type="page"/>
      </w:r>
    </w:p>
    <w:p w:rsidR="006D1E64" w:rsidRDefault="006D1E64" w:rsidP="005E48C8">
      <w:pPr>
        <w:pStyle w:val="Heading1"/>
        <w:spacing w:after="240"/>
        <w:rPr>
          <w:sz w:val="28"/>
          <w:szCs w:val="24"/>
          <w:lang w:val="bg-BG"/>
        </w:rPr>
      </w:pPr>
      <w:bookmarkStart w:id="3" w:name="_Toc43411136"/>
      <w:r>
        <w:rPr>
          <w:sz w:val="28"/>
          <w:szCs w:val="24"/>
          <w:lang w:val="bg-BG"/>
        </w:rPr>
        <w:lastRenderedPageBreak/>
        <w:t>Подготовка на приложението</w:t>
      </w:r>
      <w:bookmarkEnd w:id="3"/>
    </w:p>
    <w:p w:rsidR="00F85808" w:rsidRPr="00F85808" w:rsidRDefault="00F85808" w:rsidP="00F85808">
      <w:pPr>
        <w:pStyle w:val="Heading2"/>
        <w:rPr>
          <w:sz w:val="26"/>
          <w:szCs w:val="26"/>
        </w:rPr>
      </w:pPr>
      <w:bookmarkStart w:id="4" w:name="_Toc43411137"/>
      <w:r>
        <w:rPr>
          <w:sz w:val="26"/>
          <w:szCs w:val="26"/>
          <w:lang w:val="bg-BG"/>
        </w:rPr>
        <w:t>Снимки в</w:t>
      </w:r>
      <w:r w:rsidRPr="00F85808">
        <w:rPr>
          <w:sz w:val="26"/>
          <w:szCs w:val="26"/>
          <w:lang w:val="bg-BG"/>
        </w:rPr>
        <w:t xml:space="preserve"> </w:t>
      </w:r>
      <w:proofErr w:type="spellStart"/>
      <w:r w:rsidRPr="00F85808">
        <w:rPr>
          <w:sz w:val="26"/>
          <w:szCs w:val="26"/>
        </w:rPr>
        <w:t>drawable</w:t>
      </w:r>
      <w:bookmarkEnd w:id="4"/>
      <w:proofErr w:type="spellEnd"/>
    </w:p>
    <w:p w:rsidR="006D1E64" w:rsidRDefault="00815CA4" w:rsidP="006D1E64">
      <w:pPr>
        <w:rPr>
          <w:lang w:val="bg-BG"/>
        </w:rPr>
      </w:pPr>
      <w:r w:rsidRPr="00815CA4">
        <w:rPr>
          <w:noProof/>
          <w:lang w:val="bg-BG" w:eastAsia="bg-BG"/>
        </w:rPr>
        <w:drawing>
          <wp:inline distT="0" distB="0" distL="0" distR="0" wp14:anchorId="29645443" wp14:editId="70BFBAE0">
            <wp:extent cx="5972810" cy="1606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A4" w:rsidRPr="00815CA4" w:rsidRDefault="00815CA4" w:rsidP="00815CA4">
      <w:pPr>
        <w:pStyle w:val="Caption"/>
        <w:jc w:val="center"/>
        <w:rPr>
          <w:sz w:val="20"/>
          <w:lang w:val="bg-BG"/>
        </w:rPr>
      </w:pPr>
      <w:bookmarkStart w:id="5" w:name="_Toc43411125"/>
      <w:r w:rsidRPr="00815CA4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815CA4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815CA4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815CA4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Pr="00815CA4">
        <w:rPr>
          <w:noProof/>
          <w:sz w:val="20"/>
          <w:lang w:val="bg-BG"/>
        </w:rPr>
        <w:t>2</w:t>
      </w:r>
      <w:r w:rsidRPr="00F8634E">
        <w:rPr>
          <w:noProof/>
          <w:sz w:val="20"/>
        </w:rPr>
        <w:fldChar w:fldCharType="end"/>
      </w:r>
      <w:r w:rsidRPr="00815CA4">
        <w:rPr>
          <w:sz w:val="20"/>
          <w:lang w:val="bg-BG"/>
        </w:rPr>
        <w:t xml:space="preserve"> </w:t>
      </w:r>
      <w:r>
        <w:rPr>
          <w:sz w:val="20"/>
          <w:lang w:val="bg-BG"/>
        </w:rPr>
        <w:t>–</w:t>
      </w:r>
      <w:r w:rsidRPr="00815CA4">
        <w:rPr>
          <w:sz w:val="20"/>
          <w:lang w:val="bg-BG"/>
        </w:rPr>
        <w:t xml:space="preserve"> </w:t>
      </w:r>
      <w:r>
        <w:rPr>
          <w:sz w:val="20"/>
          <w:lang w:val="bg-BG"/>
        </w:rPr>
        <w:t xml:space="preserve">Снимки качени в папка </w:t>
      </w:r>
      <w:proofErr w:type="spellStart"/>
      <w:r>
        <w:rPr>
          <w:sz w:val="20"/>
        </w:rPr>
        <w:t>drawable</w:t>
      </w:r>
      <w:bookmarkEnd w:id="5"/>
      <w:proofErr w:type="spellEnd"/>
    </w:p>
    <w:p w:rsidR="00F85808" w:rsidRPr="00250E0E" w:rsidRDefault="00886AEB" w:rsidP="00F85808">
      <w:pPr>
        <w:rPr>
          <w:sz w:val="24"/>
          <w:lang w:val="bg-BG"/>
        </w:rPr>
      </w:pPr>
      <w:r>
        <w:rPr>
          <w:sz w:val="24"/>
          <w:lang w:val="bg-BG"/>
        </w:rPr>
        <w:t>Снимките</w:t>
      </w:r>
      <w:r w:rsidR="00F85808">
        <w:rPr>
          <w:sz w:val="24"/>
          <w:lang w:val="bg-BG"/>
        </w:rPr>
        <w:t xml:space="preserve"> показани на Фигура 2</w:t>
      </w:r>
      <w:r>
        <w:rPr>
          <w:sz w:val="24"/>
          <w:lang w:val="bg-BG"/>
        </w:rPr>
        <w:t xml:space="preserve"> са подбрани от интернет заедно с информацията за книгите. Качени са в папка </w:t>
      </w:r>
      <w:proofErr w:type="spellStart"/>
      <w:r>
        <w:rPr>
          <w:sz w:val="24"/>
        </w:rPr>
        <w:t>drawable</w:t>
      </w:r>
      <w:proofErr w:type="spellEnd"/>
      <w:r>
        <w:rPr>
          <w:sz w:val="24"/>
          <w:lang w:val="bg-BG"/>
        </w:rPr>
        <w:t xml:space="preserve">. Добавяме избрани от нас икони чрез </w:t>
      </w:r>
      <w:r>
        <w:rPr>
          <w:sz w:val="24"/>
        </w:rPr>
        <w:t>Vector</w:t>
      </w:r>
      <w:r w:rsidRPr="00250E0E">
        <w:rPr>
          <w:sz w:val="24"/>
          <w:lang w:val="bg-BG"/>
        </w:rPr>
        <w:t xml:space="preserve"> </w:t>
      </w:r>
      <w:r>
        <w:rPr>
          <w:sz w:val="24"/>
        </w:rPr>
        <w:t>Asset</w:t>
      </w:r>
      <w:r w:rsidRPr="00250E0E">
        <w:rPr>
          <w:sz w:val="24"/>
          <w:lang w:val="bg-BG"/>
        </w:rPr>
        <w:t>.</w:t>
      </w:r>
    </w:p>
    <w:p w:rsidR="00F85808" w:rsidRDefault="00F85808" w:rsidP="00F85808">
      <w:pPr>
        <w:pStyle w:val="Heading2"/>
        <w:rPr>
          <w:sz w:val="24"/>
          <w:lang w:val="bg-BG"/>
        </w:rPr>
      </w:pPr>
      <w:bookmarkStart w:id="6" w:name="_Toc43411138"/>
      <w:r>
        <w:rPr>
          <w:sz w:val="24"/>
          <w:lang w:val="bg-BG"/>
        </w:rPr>
        <w:t>Цветове</w:t>
      </w:r>
      <w:bookmarkEnd w:id="6"/>
    </w:p>
    <w:p w:rsidR="00F85808" w:rsidRPr="00F85808" w:rsidRDefault="00F85808" w:rsidP="00F85808">
      <w:pPr>
        <w:rPr>
          <w:sz w:val="24"/>
          <w:lang w:val="bg-BG"/>
        </w:rPr>
      </w:pPr>
      <w:r>
        <w:rPr>
          <w:sz w:val="24"/>
          <w:lang w:val="bg-BG"/>
        </w:rPr>
        <w:t xml:space="preserve">Избрани са топли цветове в кафеви нюански. Качени са в </w:t>
      </w:r>
      <w:r>
        <w:rPr>
          <w:sz w:val="24"/>
        </w:rPr>
        <w:t>colors</w:t>
      </w:r>
      <w:r w:rsidRPr="00F85808">
        <w:rPr>
          <w:sz w:val="24"/>
          <w:lang w:val="bg-BG"/>
        </w:rPr>
        <w:t>.</w:t>
      </w:r>
      <w:r>
        <w:rPr>
          <w:sz w:val="24"/>
        </w:rPr>
        <w:t>xml</w:t>
      </w:r>
      <w:r>
        <w:rPr>
          <w:sz w:val="24"/>
          <w:lang w:val="bg-BG"/>
        </w:rPr>
        <w:t xml:space="preserve"> с подходящи имена, за по-лесно търсене.</w:t>
      </w:r>
    </w:p>
    <w:p w:rsidR="005E48C8" w:rsidRPr="00F85808" w:rsidRDefault="00E56664" w:rsidP="005E48C8">
      <w:pPr>
        <w:pStyle w:val="Heading1"/>
        <w:spacing w:after="240"/>
        <w:rPr>
          <w:sz w:val="28"/>
          <w:szCs w:val="24"/>
          <w:lang w:val="bg-BG"/>
        </w:rPr>
      </w:pPr>
      <w:bookmarkStart w:id="7" w:name="_Toc43411139"/>
      <w:r>
        <w:rPr>
          <w:sz w:val="28"/>
          <w:szCs w:val="24"/>
          <w:lang w:val="bg-BG"/>
        </w:rPr>
        <w:t>Създаване на меню</w:t>
      </w:r>
      <w:bookmarkEnd w:id="7"/>
    </w:p>
    <w:p w:rsidR="0058615E" w:rsidRPr="00F85808" w:rsidRDefault="0058615E" w:rsidP="0058615E">
      <w:pPr>
        <w:jc w:val="center"/>
        <w:rPr>
          <w:lang w:val="bg-BG"/>
        </w:rPr>
      </w:pPr>
      <w:r w:rsidRPr="0058615E">
        <w:rPr>
          <w:noProof/>
          <w:lang w:val="bg-BG" w:eastAsia="bg-BG"/>
        </w:rPr>
        <w:drawing>
          <wp:inline distT="0" distB="0" distL="0" distR="0" wp14:anchorId="39860D38" wp14:editId="6E207483">
            <wp:extent cx="1885950" cy="38858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276" cy="39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5E" w:rsidRPr="0058615E" w:rsidRDefault="0058615E" w:rsidP="0058615E">
      <w:pPr>
        <w:pStyle w:val="Caption"/>
        <w:jc w:val="center"/>
        <w:rPr>
          <w:sz w:val="20"/>
          <w:lang w:val="bg-BG"/>
        </w:rPr>
      </w:pPr>
      <w:bookmarkStart w:id="8" w:name="_Toc43411126"/>
      <w:r w:rsidRPr="00F85808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5808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5808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5808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815CA4" w:rsidRPr="00F85808">
        <w:rPr>
          <w:noProof/>
          <w:sz w:val="20"/>
          <w:lang w:val="bg-BG"/>
        </w:rPr>
        <w:t>3</w:t>
      </w:r>
      <w:r w:rsidRPr="00F8634E">
        <w:rPr>
          <w:noProof/>
          <w:sz w:val="20"/>
        </w:rPr>
        <w:fldChar w:fldCharType="end"/>
      </w:r>
      <w:r w:rsidRPr="00F85808">
        <w:rPr>
          <w:sz w:val="20"/>
          <w:lang w:val="bg-BG"/>
        </w:rPr>
        <w:t xml:space="preserve"> </w:t>
      </w:r>
      <w:r w:rsidR="001E75A0">
        <w:rPr>
          <w:sz w:val="20"/>
          <w:lang w:val="bg-BG"/>
        </w:rPr>
        <w:t>–</w:t>
      </w:r>
      <w:r w:rsidRPr="00F85808">
        <w:rPr>
          <w:sz w:val="20"/>
          <w:lang w:val="bg-BG"/>
        </w:rPr>
        <w:t xml:space="preserve"> </w:t>
      </w:r>
      <w:r w:rsidR="001E75A0">
        <w:rPr>
          <w:sz w:val="20"/>
          <w:lang w:val="bg-BG"/>
        </w:rPr>
        <w:t>Меню</w:t>
      </w:r>
      <w:r w:rsidRPr="00F8634E">
        <w:rPr>
          <w:sz w:val="20"/>
          <w:lang w:val="bg-BG"/>
        </w:rPr>
        <w:t xml:space="preserve"> на приложението</w:t>
      </w:r>
      <w:bookmarkEnd w:id="8"/>
    </w:p>
    <w:p w:rsidR="002B1D41" w:rsidRPr="005C3FFE" w:rsidRDefault="006523C0" w:rsidP="004C766B">
      <w:pPr>
        <w:pStyle w:val="Heading2"/>
        <w:rPr>
          <w:sz w:val="26"/>
          <w:szCs w:val="26"/>
          <w:lang w:val="bg-BG"/>
        </w:rPr>
      </w:pPr>
      <w:bookmarkStart w:id="9" w:name="_Toc43411140"/>
      <w:r>
        <w:rPr>
          <w:sz w:val="26"/>
          <w:szCs w:val="26"/>
          <w:lang w:val="bg-BG"/>
        </w:rPr>
        <w:lastRenderedPageBreak/>
        <w:t>Списък с елементи</w:t>
      </w:r>
      <w:bookmarkEnd w:id="9"/>
    </w:p>
    <w:p w:rsidR="00E56664" w:rsidRPr="00E30271" w:rsidRDefault="00E56664" w:rsidP="00F85808">
      <w:pPr>
        <w:spacing w:after="2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създаването на едно меню първо е необходимо да се създаде група от </w:t>
      </w:r>
      <w:r w:rsidR="00E30271">
        <w:rPr>
          <w:sz w:val="24"/>
          <w:szCs w:val="24"/>
          <w:lang w:val="bg-BG"/>
        </w:rPr>
        <w:t>елементите, които искаме да съдържа. За тази цел първо създаваме нова папка „</w:t>
      </w:r>
      <w:r w:rsidR="00E30271">
        <w:rPr>
          <w:sz w:val="24"/>
          <w:szCs w:val="24"/>
        </w:rPr>
        <w:t>menu</w:t>
      </w:r>
      <w:r w:rsidR="00E30271">
        <w:rPr>
          <w:sz w:val="24"/>
          <w:szCs w:val="24"/>
          <w:lang w:val="bg-BG"/>
        </w:rPr>
        <w:t xml:space="preserve">“, в която създаваме </w:t>
      </w:r>
      <w:r w:rsidR="00E30271">
        <w:rPr>
          <w:sz w:val="24"/>
          <w:szCs w:val="24"/>
        </w:rPr>
        <w:t>drawer</w:t>
      </w:r>
      <w:r w:rsidR="00E30271" w:rsidRPr="00E30271">
        <w:rPr>
          <w:sz w:val="24"/>
          <w:szCs w:val="24"/>
          <w:lang w:val="bg-BG"/>
        </w:rPr>
        <w:t>_</w:t>
      </w:r>
      <w:r w:rsidR="00E30271">
        <w:rPr>
          <w:sz w:val="24"/>
          <w:szCs w:val="24"/>
        </w:rPr>
        <w:t>menu</w:t>
      </w:r>
      <w:r w:rsidR="00E30271" w:rsidRPr="00E30271">
        <w:rPr>
          <w:sz w:val="24"/>
          <w:szCs w:val="24"/>
          <w:lang w:val="bg-BG"/>
        </w:rPr>
        <w:t>.</w:t>
      </w:r>
      <w:r w:rsidR="00E30271">
        <w:rPr>
          <w:sz w:val="24"/>
          <w:szCs w:val="24"/>
        </w:rPr>
        <w:t>xml</w:t>
      </w:r>
      <w:r w:rsidR="00E30271" w:rsidRPr="00E30271">
        <w:rPr>
          <w:sz w:val="24"/>
          <w:szCs w:val="24"/>
          <w:lang w:val="bg-BG"/>
        </w:rPr>
        <w:t xml:space="preserve">. </w:t>
      </w:r>
      <w:r w:rsidR="00E30271">
        <w:rPr>
          <w:sz w:val="24"/>
          <w:szCs w:val="24"/>
          <w:lang w:val="bg-BG"/>
        </w:rPr>
        <w:t xml:space="preserve">Използва се елемента </w:t>
      </w:r>
      <w:r w:rsidR="00E30271" w:rsidRPr="00E30271">
        <w:rPr>
          <w:sz w:val="24"/>
          <w:szCs w:val="24"/>
          <w:lang w:val="bg-BG"/>
        </w:rPr>
        <w:t>&lt;</w:t>
      </w:r>
      <w:r w:rsidR="00E30271">
        <w:rPr>
          <w:sz w:val="24"/>
          <w:szCs w:val="24"/>
        </w:rPr>
        <w:t>group</w:t>
      </w:r>
      <w:r w:rsidR="00E30271" w:rsidRPr="00E30271">
        <w:rPr>
          <w:sz w:val="24"/>
          <w:szCs w:val="24"/>
          <w:lang w:val="bg-BG"/>
        </w:rPr>
        <w:t>&gt;</w:t>
      </w:r>
      <w:r w:rsidR="00E30271">
        <w:rPr>
          <w:sz w:val="24"/>
          <w:szCs w:val="24"/>
          <w:lang w:val="bg-BG"/>
        </w:rPr>
        <w:t>, за да групира всички елементи. С елемента &lt;</w:t>
      </w:r>
      <w:r w:rsidR="00E30271">
        <w:rPr>
          <w:sz w:val="24"/>
          <w:szCs w:val="24"/>
        </w:rPr>
        <w:t>item</w:t>
      </w:r>
      <w:r w:rsidR="00E30271" w:rsidRPr="00E30271">
        <w:rPr>
          <w:sz w:val="24"/>
          <w:szCs w:val="24"/>
          <w:lang w:val="bg-BG"/>
        </w:rPr>
        <w:t>&gt;</w:t>
      </w:r>
      <w:r w:rsidR="00E30271">
        <w:rPr>
          <w:sz w:val="24"/>
          <w:szCs w:val="24"/>
          <w:lang w:val="bg-BG"/>
        </w:rPr>
        <w:t xml:space="preserve"> описваме какво ще съдържа всеки елемент от менюто: </w:t>
      </w:r>
      <w:r w:rsidR="00E30271">
        <w:rPr>
          <w:sz w:val="24"/>
          <w:szCs w:val="24"/>
        </w:rPr>
        <w:t>ID</w:t>
      </w:r>
      <w:r w:rsidR="00E30271">
        <w:rPr>
          <w:sz w:val="24"/>
          <w:szCs w:val="24"/>
          <w:lang w:val="bg-BG"/>
        </w:rPr>
        <w:t xml:space="preserve">, </w:t>
      </w:r>
      <w:r w:rsidR="006523C0">
        <w:rPr>
          <w:sz w:val="24"/>
          <w:szCs w:val="24"/>
          <w:lang w:val="bg-BG"/>
        </w:rPr>
        <w:t>икона и заглавие.</w:t>
      </w:r>
    </w:p>
    <w:p w:rsidR="00E30271" w:rsidRPr="00E30271" w:rsidRDefault="00E30271" w:rsidP="00E3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30271">
        <w:rPr>
          <w:sz w:val="24"/>
          <w:szCs w:val="24"/>
          <w:lang w:val="bg-BG"/>
        </w:rPr>
        <w:t>&lt;group android:checkableBehavior="single"&gt;</w:t>
      </w:r>
    </w:p>
    <w:p w:rsidR="00E30271" w:rsidRPr="00E30271" w:rsidRDefault="00E30271" w:rsidP="00E3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30271">
        <w:rPr>
          <w:sz w:val="24"/>
          <w:szCs w:val="24"/>
          <w:lang w:val="bg-BG"/>
        </w:rPr>
        <w:t xml:space="preserve">        &lt;item</w:t>
      </w:r>
    </w:p>
    <w:p w:rsidR="00E30271" w:rsidRPr="00E30271" w:rsidRDefault="00E30271" w:rsidP="00E3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30271">
        <w:rPr>
          <w:sz w:val="24"/>
          <w:szCs w:val="24"/>
          <w:lang w:val="bg-BG"/>
        </w:rPr>
        <w:t xml:space="preserve">            android:id="@+id/nav_home"</w:t>
      </w:r>
    </w:p>
    <w:p w:rsidR="00E30271" w:rsidRPr="00E30271" w:rsidRDefault="00E30271" w:rsidP="00E3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30271">
        <w:rPr>
          <w:sz w:val="24"/>
          <w:szCs w:val="24"/>
          <w:lang w:val="bg-BG"/>
        </w:rPr>
        <w:t xml:space="preserve">            android:icon="@drawable/ic_home"</w:t>
      </w:r>
    </w:p>
    <w:p w:rsidR="00E30271" w:rsidRPr="00E30271" w:rsidRDefault="00E30271" w:rsidP="00E30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30271">
        <w:rPr>
          <w:sz w:val="24"/>
          <w:szCs w:val="24"/>
          <w:lang w:val="bg-BG"/>
        </w:rPr>
        <w:t xml:space="preserve">            android:title="Начало" /&gt;</w:t>
      </w:r>
      <w:r>
        <w:rPr>
          <w:sz w:val="24"/>
          <w:szCs w:val="24"/>
          <w:lang w:val="bg-BG"/>
        </w:rPr>
        <w:t xml:space="preserve"> ...</w:t>
      </w:r>
    </w:p>
    <w:p w:rsidR="00E30271" w:rsidRPr="00E30271" w:rsidRDefault="00E30271" w:rsidP="00E30271">
      <w:pPr>
        <w:pStyle w:val="Caption"/>
        <w:jc w:val="center"/>
        <w:rPr>
          <w:sz w:val="20"/>
          <w:lang w:val="bg-BG"/>
        </w:rPr>
      </w:pPr>
      <w:bookmarkStart w:id="10" w:name="_Toc43411127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815CA4" w:rsidRPr="00815CA4">
        <w:rPr>
          <w:noProof/>
          <w:sz w:val="20"/>
          <w:lang w:val="bg-BG"/>
        </w:rPr>
        <w:t>4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>
        <w:rPr>
          <w:sz w:val="20"/>
          <w:lang w:val="bg-BG"/>
        </w:rPr>
        <w:t xml:space="preserve">Групиране на елементи в </w:t>
      </w:r>
      <w:r>
        <w:rPr>
          <w:sz w:val="20"/>
        </w:rPr>
        <w:t>drawer</w:t>
      </w:r>
      <w:r w:rsidRPr="00E30271">
        <w:rPr>
          <w:sz w:val="20"/>
          <w:lang w:val="bg-BG"/>
        </w:rPr>
        <w:t>_</w:t>
      </w:r>
      <w:r>
        <w:rPr>
          <w:sz w:val="20"/>
        </w:rPr>
        <w:t>menu</w:t>
      </w:r>
      <w:r w:rsidRPr="00E30271">
        <w:rPr>
          <w:sz w:val="20"/>
          <w:lang w:val="bg-BG"/>
        </w:rPr>
        <w:t>.</w:t>
      </w:r>
      <w:r>
        <w:rPr>
          <w:sz w:val="20"/>
        </w:rPr>
        <w:t>xml</w:t>
      </w:r>
      <w:bookmarkEnd w:id="10"/>
    </w:p>
    <w:p w:rsidR="006523C0" w:rsidRPr="006523C0" w:rsidRDefault="006523C0" w:rsidP="006523C0">
      <w:pPr>
        <w:pStyle w:val="Heading2"/>
        <w:rPr>
          <w:sz w:val="26"/>
          <w:szCs w:val="26"/>
          <w:lang w:val="bg-BG"/>
        </w:rPr>
      </w:pPr>
      <w:bookmarkStart w:id="11" w:name="_Toc43411141"/>
      <w:r w:rsidRPr="006523C0">
        <w:rPr>
          <w:sz w:val="26"/>
          <w:szCs w:val="26"/>
          <w:lang w:val="bg-BG"/>
        </w:rPr>
        <w:t>Горна част на менюто</w:t>
      </w:r>
      <w:bookmarkEnd w:id="11"/>
    </w:p>
    <w:p w:rsidR="00E30271" w:rsidRDefault="006523C0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Създаваме нов </w:t>
      </w:r>
      <w:r w:rsidRPr="006523C0">
        <w:rPr>
          <w:sz w:val="24"/>
          <w:szCs w:val="24"/>
          <w:lang w:val="bg-BG"/>
        </w:rPr>
        <w:t>лейаут</w:t>
      </w:r>
      <w:r>
        <w:rPr>
          <w:sz w:val="24"/>
          <w:szCs w:val="24"/>
          <w:lang w:val="bg-BG"/>
        </w:rPr>
        <w:t xml:space="preserve"> „</w:t>
      </w:r>
      <w:proofErr w:type="spellStart"/>
      <w:r>
        <w:rPr>
          <w:sz w:val="24"/>
          <w:szCs w:val="24"/>
        </w:rPr>
        <w:t>nav</w:t>
      </w:r>
      <w:proofErr w:type="spellEnd"/>
      <w:r w:rsidRPr="006523C0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header</w:t>
      </w:r>
      <w:r w:rsidRPr="006523C0">
        <w:rPr>
          <w:sz w:val="24"/>
          <w:szCs w:val="24"/>
          <w:lang w:val="bg-BG"/>
        </w:rPr>
        <w:t>”</w:t>
      </w:r>
      <w:r w:rsidR="00615A2E">
        <w:rPr>
          <w:sz w:val="24"/>
          <w:szCs w:val="24"/>
          <w:lang w:val="bg-BG"/>
        </w:rPr>
        <w:t xml:space="preserve"> с линейно оформление, с в</w:t>
      </w:r>
      <w:r w:rsidR="00615A2E">
        <w:rPr>
          <w:sz w:val="24"/>
          <w:szCs w:val="24"/>
        </w:rPr>
        <w:t>e</w:t>
      </w:r>
      <w:r w:rsidR="00615A2E">
        <w:rPr>
          <w:sz w:val="24"/>
          <w:szCs w:val="24"/>
          <w:lang w:val="bg-BG"/>
        </w:rPr>
        <w:t xml:space="preserve">ртикална ориентация и с </w:t>
      </w:r>
      <w:r w:rsidR="00615A2E" w:rsidRPr="00615A2E">
        <w:rPr>
          <w:sz w:val="24"/>
          <w:szCs w:val="24"/>
          <w:lang w:val="bg-BG"/>
        </w:rPr>
        <w:t>“</w:t>
      </w:r>
      <w:r w:rsidR="00615A2E">
        <w:rPr>
          <w:sz w:val="24"/>
          <w:szCs w:val="24"/>
        </w:rPr>
        <w:t>gravity</w:t>
      </w:r>
      <w:r w:rsidR="00615A2E" w:rsidRPr="00615A2E">
        <w:rPr>
          <w:sz w:val="24"/>
          <w:szCs w:val="24"/>
          <w:lang w:val="bg-BG"/>
        </w:rPr>
        <w:t>=</w:t>
      </w:r>
      <w:r w:rsidR="00615A2E">
        <w:rPr>
          <w:sz w:val="24"/>
          <w:szCs w:val="24"/>
        </w:rPr>
        <w:t>bottom</w:t>
      </w:r>
      <w:r w:rsidR="00615A2E" w:rsidRPr="00615A2E">
        <w:rPr>
          <w:sz w:val="24"/>
          <w:szCs w:val="24"/>
          <w:lang w:val="bg-BG"/>
        </w:rPr>
        <w:t>”</w:t>
      </w:r>
      <w:r w:rsidR="00615A2E">
        <w:rPr>
          <w:sz w:val="24"/>
          <w:szCs w:val="24"/>
          <w:lang w:val="bg-BG"/>
        </w:rPr>
        <w:t>, за да разположи елементите в долната страна.</w:t>
      </w:r>
    </w:p>
    <w:p w:rsidR="006D1E64" w:rsidRDefault="00F85808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 се</w:t>
      </w:r>
      <w:r w:rsidR="006D1E64">
        <w:rPr>
          <w:sz w:val="24"/>
          <w:szCs w:val="24"/>
          <w:lang w:val="bg-BG"/>
        </w:rPr>
        <w:t xml:space="preserve"> &lt;</w:t>
      </w:r>
      <w:proofErr w:type="spellStart"/>
      <w:r w:rsidR="006D1E64">
        <w:rPr>
          <w:sz w:val="24"/>
          <w:szCs w:val="24"/>
        </w:rPr>
        <w:t>ImageView</w:t>
      </w:r>
      <w:proofErr w:type="spellEnd"/>
      <w:r w:rsidR="006D1E64" w:rsidRPr="006D1E64">
        <w:rPr>
          <w:sz w:val="24"/>
          <w:szCs w:val="24"/>
          <w:lang w:val="bg-BG"/>
        </w:rPr>
        <w:t>&gt;</w:t>
      </w:r>
      <w:r>
        <w:rPr>
          <w:sz w:val="24"/>
          <w:szCs w:val="24"/>
          <w:lang w:val="bg-BG"/>
        </w:rPr>
        <w:t xml:space="preserve"> за профилна снимка</w:t>
      </w:r>
      <w:r w:rsidR="006D1E64">
        <w:rPr>
          <w:sz w:val="24"/>
          <w:szCs w:val="24"/>
          <w:lang w:val="bg-BG"/>
        </w:rPr>
        <w:t xml:space="preserve"> и за текст &lt;</w:t>
      </w:r>
      <w:proofErr w:type="spellStart"/>
      <w:r w:rsidR="006D1E64">
        <w:rPr>
          <w:sz w:val="24"/>
          <w:szCs w:val="24"/>
        </w:rPr>
        <w:t>TextView</w:t>
      </w:r>
      <w:proofErr w:type="spellEnd"/>
      <w:r w:rsidR="006D1E64" w:rsidRPr="006D1E64">
        <w:rPr>
          <w:sz w:val="24"/>
          <w:szCs w:val="24"/>
          <w:lang w:val="bg-BG"/>
        </w:rPr>
        <w:t>&gt;</w:t>
      </w:r>
      <w:r w:rsidR="006D1E64">
        <w:rPr>
          <w:sz w:val="24"/>
          <w:szCs w:val="24"/>
          <w:lang w:val="bg-BG"/>
        </w:rPr>
        <w:t>.</w:t>
      </w:r>
    </w:p>
    <w:p w:rsidR="006D1E64" w:rsidRPr="00E42E4E" w:rsidRDefault="006D1E64" w:rsidP="006D1E64">
      <w:pPr>
        <w:pStyle w:val="Heading2"/>
        <w:rPr>
          <w:sz w:val="26"/>
          <w:szCs w:val="26"/>
          <w:lang w:val="bg-BG"/>
        </w:rPr>
      </w:pPr>
      <w:bookmarkStart w:id="12" w:name="_Toc43411142"/>
      <w:r w:rsidRPr="00E42E4E">
        <w:rPr>
          <w:sz w:val="26"/>
          <w:szCs w:val="26"/>
          <w:lang w:val="bg-BG"/>
        </w:rPr>
        <w:t>Инициализиране на менюто в главното активити</w:t>
      </w:r>
      <w:bookmarkEnd w:id="12"/>
    </w:p>
    <w:p w:rsidR="00D201B9" w:rsidRDefault="006D1E64" w:rsidP="00F85808">
      <w:pPr>
        <w:spacing w:after="240"/>
        <w:rPr>
          <w:sz w:val="24"/>
          <w:lang w:val="bg-BG"/>
        </w:rPr>
      </w:pPr>
      <w:r>
        <w:rPr>
          <w:sz w:val="24"/>
          <w:lang w:val="bg-BG"/>
        </w:rPr>
        <w:t>В главното активити се използва &lt;</w:t>
      </w:r>
      <w:proofErr w:type="spellStart"/>
      <w:r>
        <w:rPr>
          <w:sz w:val="24"/>
        </w:rPr>
        <w:t>DrawerLayout</w:t>
      </w:r>
      <w:proofErr w:type="spellEnd"/>
      <w:r w:rsidRPr="006D1E64">
        <w:rPr>
          <w:sz w:val="24"/>
          <w:lang w:val="bg-BG"/>
        </w:rPr>
        <w:t>&gt;</w:t>
      </w:r>
      <w:r w:rsidR="00786E48">
        <w:rPr>
          <w:sz w:val="24"/>
          <w:lang w:val="bg-BG"/>
        </w:rPr>
        <w:t>, което съдържа линейно оформление и &lt;</w:t>
      </w:r>
      <w:proofErr w:type="spellStart"/>
      <w:r w:rsidR="00786E48">
        <w:rPr>
          <w:sz w:val="24"/>
        </w:rPr>
        <w:t>NavigationView</w:t>
      </w:r>
      <w:proofErr w:type="spellEnd"/>
      <w:r w:rsidR="00786E48" w:rsidRPr="00786E48">
        <w:rPr>
          <w:sz w:val="24"/>
          <w:lang w:val="bg-BG"/>
        </w:rPr>
        <w:t xml:space="preserve">&gt;, </w:t>
      </w:r>
      <w:r w:rsidR="00786E48">
        <w:rPr>
          <w:sz w:val="24"/>
          <w:lang w:val="bg-BG"/>
        </w:rPr>
        <w:t xml:space="preserve">което поставя създаденото меню. В Линейния лейаут използваме </w:t>
      </w:r>
      <w:r w:rsidR="00786E48" w:rsidRPr="00786E48">
        <w:rPr>
          <w:sz w:val="24"/>
          <w:lang w:val="bg-BG"/>
        </w:rPr>
        <w:t>&lt;</w:t>
      </w:r>
      <w:r w:rsidR="00786E48">
        <w:rPr>
          <w:sz w:val="24"/>
        </w:rPr>
        <w:t>Toolbar</w:t>
      </w:r>
      <w:r w:rsidR="00786E48" w:rsidRPr="00786E48">
        <w:rPr>
          <w:sz w:val="24"/>
          <w:lang w:val="bg-BG"/>
        </w:rPr>
        <w:t>&gt;</w:t>
      </w:r>
      <w:r w:rsidR="00786E48">
        <w:rPr>
          <w:sz w:val="24"/>
          <w:lang w:val="bg-BG"/>
        </w:rPr>
        <w:t xml:space="preserve"> и </w:t>
      </w:r>
      <w:r w:rsidR="00786E48" w:rsidRPr="00786E48">
        <w:rPr>
          <w:sz w:val="24"/>
          <w:lang w:val="bg-BG"/>
        </w:rPr>
        <w:t>&lt;</w:t>
      </w:r>
      <w:proofErr w:type="spellStart"/>
      <w:r w:rsidR="00786E48">
        <w:rPr>
          <w:sz w:val="24"/>
        </w:rPr>
        <w:t>FrameLayout</w:t>
      </w:r>
      <w:proofErr w:type="spellEnd"/>
      <w:r w:rsidR="00786E48" w:rsidRPr="00786E48">
        <w:rPr>
          <w:sz w:val="24"/>
          <w:lang w:val="bg-BG"/>
        </w:rPr>
        <w:t>&gt;.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&lt;com.google.android.material.navigation.NavigationView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    android:id="@+id/nav_view"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    android:layout_width="wrap_content"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    android:layout_height="match_parent"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    android:layout_gravity="start" &lt;!-</w:t>
      </w:r>
      <w:r>
        <w:rPr>
          <w:sz w:val="24"/>
          <w:lang w:val="bg-BG"/>
        </w:rPr>
        <w:t>- измества менюто отляво</w:t>
      </w:r>
      <w:r w:rsidRPr="00786E48">
        <w:rPr>
          <w:sz w:val="24"/>
          <w:lang w:val="bg-BG"/>
        </w:rPr>
        <w:t xml:space="preserve"> --&gt;</w:t>
      </w:r>
    </w:p>
    <w:p w:rsidR="00786E48" w:rsidRPr="00786E48" w:rsidRDefault="00786E48" w:rsidP="0078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786E48">
        <w:rPr>
          <w:sz w:val="24"/>
          <w:lang w:val="bg-BG"/>
        </w:rPr>
        <w:t xml:space="preserve">        app:menu="@menu/drawer_menu"</w:t>
      </w:r>
      <w:r>
        <w:rPr>
          <w:sz w:val="24"/>
          <w:lang w:val="bg-BG"/>
        </w:rPr>
        <w:t xml:space="preserve"> &lt;!-- автоматично поставя създадения хедър --&gt; </w:t>
      </w:r>
      <w:r w:rsidRPr="00786E48">
        <w:rPr>
          <w:sz w:val="24"/>
          <w:lang w:val="bg-BG"/>
        </w:rPr>
        <w:t xml:space="preserve"> /&gt;</w:t>
      </w:r>
    </w:p>
    <w:p w:rsidR="00786E48" w:rsidRPr="00786E48" w:rsidRDefault="00786E48" w:rsidP="00786E48">
      <w:pPr>
        <w:pStyle w:val="Caption"/>
        <w:jc w:val="center"/>
        <w:rPr>
          <w:sz w:val="20"/>
          <w:lang w:val="bg-BG"/>
        </w:rPr>
      </w:pPr>
      <w:bookmarkStart w:id="13" w:name="_Toc43411128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815CA4">
        <w:rPr>
          <w:noProof/>
          <w:sz w:val="20"/>
        </w:rPr>
        <w:t>5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>
        <w:rPr>
          <w:sz w:val="20"/>
          <w:lang w:val="bg-BG"/>
        </w:rPr>
        <w:t>Част от &lt;</w:t>
      </w:r>
      <w:proofErr w:type="spellStart"/>
      <w:r>
        <w:rPr>
          <w:sz w:val="20"/>
        </w:rPr>
        <w:t>NavigationView</w:t>
      </w:r>
      <w:proofErr w:type="spellEnd"/>
      <w:r>
        <w:rPr>
          <w:sz w:val="20"/>
          <w:lang w:val="bg-BG"/>
        </w:rPr>
        <w:t>&gt;</w:t>
      </w:r>
      <w:bookmarkEnd w:id="13"/>
    </w:p>
    <w:p w:rsidR="006D1E64" w:rsidRPr="00E42E4E" w:rsidRDefault="00E42E4E" w:rsidP="00E42E4E">
      <w:pPr>
        <w:pStyle w:val="Heading2"/>
        <w:rPr>
          <w:sz w:val="26"/>
          <w:szCs w:val="26"/>
        </w:rPr>
      </w:pPr>
      <w:bookmarkStart w:id="14" w:name="_Toc43411143"/>
      <w:r w:rsidRPr="00E42E4E">
        <w:rPr>
          <w:sz w:val="26"/>
          <w:szCs w:val="26"/>
          <w:lang w:val="bg-BG"/>
        </w:rPr>
        <w:t xml:space="preserve">Функционалност на </w:t>
      </w:r>
      <w:r w:rsidRPr="00E42E4E">
        <w:rPr>
          <w:sz w:val="26"/>
          <w:szCs w:val="26"/>
        </w:rPr>
        <w:t>MainActivity.java</w:t>
      </w:r>
      <w:bookmarkEnd w:id="14"/>
    </w:p>
    <w:p w:rsidR="00786E48" w:rsidRDefault="00786E48" w:rsidP="006D1E6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proofErr w:type="spellStart"/>
      <w:r>
        <w:rPr>
          <w:sz w:val="24"/>
          <w:szCs w:val="24"/>
        </w:rPr>
        <w:t>MainActivity</w:t>
      </w:r>
      <w:proofErr w:type="spellEnd"/>
      <w:r w:rsidRPr="00786E48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java</w:t>
      </w:r>
      <w:r w:rsidR="00E42E4E">
        <w:rPr>
          <w:sz w:val="24"/>
          <w:szCs w:val="24"/>
          <w:lang w:val="bg-BG"/>
        </w:rPr>
        <w:t xml:space="preserve"> се въвежда интерфейса </w:t>
      </w:r>
      <w:r w:rsidR="00E42E4E" w:rsidRPr="00E42E4E">
        <w:rPr>
          <w:sz w:val="24"/>
          <w:szCs w:val="24"/>
          <w:lang w:val="bg-BG"/>
        </w:rPr>
        <w:t>NavigationView.OnNavigationItemSelectedListener</w:t>
      </w:r>
      <w:r w:rsidR="00E42E4E">
        <w:rPr>
          <w:sz w:val="24"/>
          <w:szCs w:val="24"/>
          <w:lang w:val="bg-BG"/>
        </w:rPr>
        <w:t xml:space="preserve"> и</w:t>
      </w:r>
      <w:r w:rsidRPr="00786E4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се включват референциите на елементите, които сме създали, за да могат да се използват.</w:t>
      </w:r>
    </w:p>
    <w:p w:rsidR="00E42E4E" w:rsidRPr="00E42E4E" w:rsidRDefault="00E42E4E" w:rsidP="006D1E6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метода</w:t>
      </w:r>
      <w:r w:rsidRPr="00E42E4E">
        <w:rPr>
          <w:lang w:val="bg-BG"/>
        </w:rPr>
        <w:t xml:space="preserve"> </w:t>
      </w:r>
      <w:proofErr w:type="spellStart"/>
      <w:r w:rsidRPr="00E42E4E">
        <w:rPr>
          <w:sz w:val="24"/>
          <w:szCs w:val="24"/>
        </w:rPr>
        <w:t>onNavigationItemSelected</w:t>
      </w:r>
      <w:proofErr w:type="spellEnd"/>
      <w:r w:rsidRPr="00E42E4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използваме условна конструкция </w:t>
      </w:r>
      <w:r>
        <w:rPr>
          <w:sz w:val="24"/>
          <w:szCs w:val="24"/>
        </w:rPr>
        <w:t>switch</w:t>
      </w:r>
      <w:r w:rsidRPr="00E42E4E">
        <w:rPr>
          <w:sz w:val="24"/>
          <w:szCs w:val="24"/>
          <w:lang w:val="bg-BG"/>
        </w:rPr>
        <w:t>-</w:t>
      </w:r>
      <w:r>
        <w:rPr>
          <w:sz w:val="24"/>
          <w:szCs w:val="24"/>
        </w:rPr>
        <w:t>case</w:t>
      </w:r>
      <w:r>
        <w:rPr>
          <w:sz w:val="24"/>
          <w:szCs w:val="24"/>
          <w:lang w:val="bg-BG"/>
        </w:rPr>
        <w:t xml:space="preserve"> з</w:t>
      </w:r>
      <w:r w:rsidR="00D201B9">
        <w:rPr>
          <w:sz w:val="24"/>
          <w:szCs w:val="24"/>
          <w:lang w:val="bg-BG"/>
        </w:rPr>
        <w:t>а превключване на активита от менюто.</w:t>
      </w:r>
    </w:p>
    <w:p w:rsidR="00D201B9" w:rsidRPr="00786E48" w:rsidRDefault="00D201B9" w:rsidP="00D201B9">
      <w:pPr>
        <w:pStyle w:val="Heading2"/>
        <w:rPr>
          <w:sz w:val="24"/>
          <w:lang w:val="bg-BG"/>
        </w:rPr>
      </w:pPr>
      <w:bookmarkStart w:id="15" w:name="_Toc43411144"/>
      <w:r>
        <w:rPr>
          <w:sz w:val="24"/>
          <w:lang w:val="bg-BG"/>
        </w:rPr>
        <w:t>Създаване на фрагменти</w:t>
      </w:r>
      <w:bookmarkEnd w:id="15"/>
    </w:p>
    <w:p w:rsidR="00D201B9" w:rsidRPr="00137C4E" w:rsidRDefault="00D201B9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Всеки елемент от менюто е създаден по един и същ начин. Създаден </w:t>
      </w:r>
      <w:r>
        <w:rPr>
          <w:sz w:val="24"/>
          <w:szCs w:val="24"/>
        </w:rPr>
        <w:t>fragment</w:t>
      </w:r>
      <w:r w:rsidRPr="00D201B9">
        <w:rPr>
          <w:sz w:val="24"/>
          <w:szCs w:val="24"/>
          <w:lang w:val="bg-BG"/>
        </w:rPr>
        <w:t>_</w:t>
      </w:r>
      <w:r>
        <w:rPr>
          <w:sz w:val="24"/>
          <w:szCs w:val="24"/>
          <w:lang w:val="bg-BG"/>
        </w:rPr>
        <w:t>текс.</w:t>
      </w:r>
      <w:r>
        <w:rPr>
          <w:sz w:val="24"/>
          <w:szCs w:val="24"/>
        </w:rPr>
        <w:t>xml</w:t>
      </w:r>
      <w:r>
        <w:rPr>
          <w:sz w:val="24"/>
          <w:szCs w:val="24"/>
          <w:lang w:val="bg-BG"/>
        </w:rPr>
        <w:t xml:space="preserve"> файл и клас </w:t>
      </w:r>
      <w:r>
        <w:rPr>
          <w:sz w:val="24"/>
          <w:szCs w:val="24"/>
        </w:rPr>
        <w:t>Fragment</w:t>
      </w:r>
      <w:r>
        <w:rPr>
          <w:sz w:val="24"/>
          <w:szCs w:val="24"/>
          <w:lang w:val="bg-BG"/>
        </w:rPr>
        <w:t>Текст</w:t>
      </w:r>
      <w:r w:rsidRPr="00D201B9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java</w:t>
      </w:r>
      <w:r w:rsidRPr="00D201B9">
        <w:rPr>
          <w:sz w:val="24"/>
          <w:szCs w:val="24"/>
          <w:lang w:val="bg-BG"/>
        </w:rPr>
        <w:t xml:space="preserve"> с </w:t>
      </w:r>
      <w:r w:rsidR="00137C4E">
        <w:rPr>
          <w:sz w:val="24"/>
          <w:szCs w:val="24"/>
          <w:lang w:val="bg-BG"/>
        </w:rPr>
        <w:t xml:space="preserve">разширение </w:t>
      </w:r>
      <w:r w:rsidR="00137C4E">
        <w:rPr>
          <w:sz w:val="24"/>
          <w:szCs w:val="24"/>
        </w:rPr>
        <w:t>Fragment</w:t>
      </w:r>
      <w:r w:rsidR="00137C4E" w:rsidRPr="00137C4E">
        <w:rPr>
          <w:sz w:val="24"/>
          <w:szCs w:val="24"/>
          <w:lang w:val="bg-BG"/>
        </w:rPr>
        <w:t>.</w:t>
      </w:r>
    </w:p>
    <w:p w:rsidR="00D201B9" w:rsidRPr="00137C4E" w:rsidRDefault="00137C4E" w:rsidP="00137C4E">
      <w:pPr>
        <w:pStyle w:val="Heading1"/>
        <w:rPr>
          <w:sz w:val="28"/>
          <w:szCs w:val="24"/>
          <w:lang w:val="bg-BG"/>
        </w:rPr>
      </w:pPr>
      <w:bookmarkStart w:id="16" w:name="_Toc43411145"/>
      <w:r w:rsidRPr="00137C4E">
        <w:rPr>
          <w:sz w:val="28"/>
          <w:szCs w:val="24"/>
          <w:lang w:val="bg-BG"/>
        </w:rPr>
        <w:lastRenderedPageBreak/>
        <w:t>Начална страница</w:t>
      </w:r>
      <w:bookmarkEnd w:id="16"/>
    </w:p>
    <w:p w:rsidR="00C81009" w:rsidRDefault="00C81009" w:rsidP="00F85808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 xml:space="preserve">Визуализацията на началната страница се намира в </w:t>
      </w:r>
      <w:r>
        <w:rPr>
          <w:sz w:val="24"/>
        </w:rPr>
        <w:t>fragment</w:t>
      </w:r>
      <w:r w:rsidRPr="00C81009">
        <w:rPr>
          <w:sz w:val="24"/>
          <w:lang w:val="bg-BG"/>
        </w:rPr>
        <w:t>_</w:t>
      </w:r>
      <w:r>
        <w:rPr>
          <w:sz w:val="24"/>
        </w:rPr>
        <w:t>home</w:t>
      </w:r>
      <w:r w:rsidRPr="00C81009">
        <w:rPr>
          <w:sz w:val="24"/>
          <w:lang w:val="bg-BG"/>
        </w:rPr>
        <w:t>.</w:t>
      </w:r>
      <w:r>
        <w:rPr>
          <w:sz w:val="24"/>
        </w:rPr>
        <w:t>xml</w:t>
      </w:r>
      <w:r w:rsidRPr="00C81009">
        <w:rPr>
          <w:sz w:val="24"/>
          <w:lang w:val="bg-BG"/>
        </w:rPr>
        <w:t>.</w:t>
      </w:r>
      <w:r>
        <w:rPr>
          <w:sz w:val="24"/>
          <w:lang w:val="bg-BG"/>
        </w:rPr>
        <w:t xml:space="preserve"> </w:t>
      </w:r>
    </w:p>
    <w:p w:rsidR="00C81009" w:rsidRDefault="00C81009" w:rsidP="00F85808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>Съдържа &lt;</w:t>
      </w:r>
      <w:proofErr w:type="spellStart"/>
      <w:r>
        <w:rPr>
          <w:sz w:val="24"/>
        </w:rPr>
        <w:t>ScrollView</w:t>
      </w:r>
      <w:proofErr w:type="spellEnd"/>
      <w:r w:rsidRPr="00C81009">
        <w:rPr>
          <w:sz w:val="24"/>
          <w:lang w:val="bg-BG"/>
        </w:rPr>
        <w:t>&gt;</w:t>
      </w:r>
      <w:r>
        <w:rPr>
          <w:sz w:val="24"/>
          <w:lang w:val="bg-BG"/>
        </w:rPr>
        <w:t>, което позволява вертикалното придвижване на страницата. Всички елементи се намират в линеейн лейаут</w:t>
      </w:r>
      <w:r w:rsidR="0098267F">
        <w:rPr>
          <w:sz w:val="24"/>
          <w:lang w:val="bg-BG"/>
        </w:rPr>
        <w:t xml:space="preserve"> с вертикална ориентация</w:t>
      </w:r>
      <w:r>
        <w:rPr>
          <w:sz w:val="24"/>
          <w:lang w:val="bg-BG"/>
        </w:rPr>
        <w:t>.</w:t>
      </w:r>
    </w:p>
    <w:p w:rsidR="00C81009" w:rsidRDefault="00C81009" w:rsidP="00F85808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header</w:t>
      </w:r>
      <w:r w:rsidRPr="00C8100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е използван </w:t>
      </w:r>
      <w:proofErr w:type="spellStart"/>
      <w:r>
        <w:rPr>
          <w:sz w:val="24"/>
        </w:rPr>
        <w:t>CardView</w:t>
      </w:r>
      <w:proofErr w:type="spellEnd"/>
      <w:r w:rsidRPr="00C81009">
        <w:rPr>
          <w:sz w:val="24"/>
          <w:lang w:val="bg-BG"/>
        </w:rPr>
        <w:t xml:space="preserve">, </w:t>
      </w:r>
      <w:proofErr w:type="spellStart"/>
      <w:r>
        <w:rPr>
          <w:sz w:val="24"/>
        </w:rPr>
        <w:t>RelativeLayout</w:t>
      </w:r>
      <w:proofErr w:type="spellEnd"/>
      <w:r w:rsidRPr="00C81009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и </w:t>
      </w:r>
      <w:proofErr w:type="spellStart"/>
      <w:r>
        <w:rPr>
          <w:sz w:val="24"/>
        </w:rPr>
        <w:t>ImageView</w:t>
      </w:r>
      <w:proofErr w:type="spellEnd"/>
      <w:r>
        <w:rPr>
          <w:sz w:val="24"/>
          <w:lang w:val="bg-BG"/>
        </w:rPr>
        <w:t xml:space="preserve"> за самата снимка.</w:t>
      </w:r>
    </w:p>
    <w:p w:rsidR="00C81009" w:rsidRDefault="0098267F" w:rsidP="00F85808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>Всеки сегмент е в отделен линеен лейаут.</w:t>
      </w:r>
    </w:p>
    <w:p w:rsidR="0098267F" w:rsidRPr="00B414FF" w:rsidRDefault="0098267F" w:rsidP="00F85808">
      <w:pPr>
        <w:spacing w:after="120"/>
        <w:rPr>
          <w:sz w:val="24"/>
          <w:lang w:val="bg-BG"/>
        </w:rPr>
      </w:pPr>
      <w:r>
        <w:rPr>
          <w:sz w:val="24"/>
          <w:lang w:val="bg-BG"/>
        </w:rPr>
        <w:t xml:space="preserve">За хоризонтално придвижване на елементите се използва </w:t>
      </w:r>
      <w:proofErr w:type="spellStart"/>
      <w:r>
        <w:rPr>
          <w:sz w:val="24"/>
        </w:rPr>
        <w:t>HorizontalScrollView</w:t>
      </w:r>
      <w:proofErr w:type="spellEnd"/>
      <w:r w:rsidRPr="0098267F">
        <w:rPr>
          <w:sz w:val="24"/>
          <w:lang w:val="bg-BG"/>
        </w:rPr>
        <w:t xml:space="preserve">. </w:t>
      </w:r>
      <w:r>
        <w:rPr>
          <w:sz w:val="24"/>
          <w:lang w:val="bg-BG"/>
        </w:rPr>
        <w:t xml:space="preserve">И всеки елемент (снимка на корица на книга) е с </w:t>
      </w:r>
      <w:proofErr w:type="spellStart"/>
      <w:r>
        <w:rPr>
          <w:sz w:val="24"/>
        </w:rPr>
        <w:t>CardView</w:t>
      </w:r>
      <w:proofErr w:type="spellEnd"/>
      <w:r w:rsidRPr="00B414FF">
        <w:rPr>
          <w:sz w:val="24"/>
          <w:lang w:val="bg-BG"/>
        </w:rPr>
        <w:t>.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&lt;androidx.cardview.widget.CardView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android:layout_width="110dp"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android:layout_height="150dp"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android:layout_marginBottom="10dp"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android:elevation="6dp"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app:cardCornerRadius="6dp"&gt;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&lt;LinearLayout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android:layout_width="wrap_content"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android:layout_height="wrap_content"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android:orientation="vertical"&gt;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&lt;ImageView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android:id="@+id/book_image_one"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android:layout_width="wrap_content"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android:layout_height="150dp"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android:src="@drawable/book1"/&gt;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&lt;View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android:layout_width="match_parent"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android:layout_height="1dp"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android:layout_marginTop="3dp"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        android:layout_marginBottom="3dp"/&gt;</w:t>
      </w:r>
    </w:p>
    <w:p w:rsidR="00B414FF" w:rsidRPr="00B414FF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    &lt;/LinearLayout&gt;</w:t>
      </w:r>
    </w:p>
    <w:p w:rsidR="00137C4E" w:rsidRDefault="00B414FF" w:rsidP="00B41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bg-BG"/>
        </w:rPr>
      </w:pPr>
      <w:r w:rsidRPr="00B414FF">
        <w:rPr>
          <w:sz w:val="22"/>
          <w:lang w:val="bg-BG"/>
        </w:rPr>
        <w:t xml:space="preserve">                            &lt;/androidx.cardview.widget.CardView&gt;</w:t>
      </w:r>
    </w:p>
    <w:p w:rsidR="00B414FF" w:rsidRDefault="00DF3CDF" w:rsidP="00DF3CDF">
      <w:pPr>
        <w:pStyle w:val="Caption"/>
        <w:tabs>
          <w:tab w:val="center" w:pos="4703"/>
          <w:tab w:val="left" w:pos="7665"/>
        </w:tabs>
        <w:rPr>
          <w:sz w:val="20"/>
          <w:lang w:val="bg-BG"/>
        </w:rPr>
      </w:pPr>
      <w:r>
        <w:rPr>
          <w:sz w:val="20"/>
          <w:lang w:val="bg-BG"/>
        </w:rPr>
        <w:tab/>
      </w:r>
      <w:bookmarkStart w:id="17" w:name="_Toc43411129"/>
      <w:r w:rsidR="00B414FF" w:rsidRPr="00F8634E">
        <w:rPr>
          <w:sz w:val="20"/>
          <w:lang w:val="bg-BG"/>
        </w:rPr>
        <w:t xml:space="preserve">Фигура </w:t>
      </w:r>
      <w:r w:rsidR="00B414FF" w:rsidRPr="00F8634E">
        <w:rPr>
          <w:sz w:val="20"/>
        </w:rPr>
        <w:fldChar w:fldCharType="begin"/>
      </w:r>
      <w:r w:rsidR="00B414FF" w:rsidRPr="00F8634E">
        <w:rPr>
          <w:sz w:val="20"/>
          <w:lang w:val="bg-BG"/>
        </w:rPr>
        <w:instrText xml:space="preserve"> </w:instrText>
      </w:r>
      <w:r w:rsidR="00B414FF" w:rsidRPr="00F8634E">
        <w:rPr>
          <w:sz w:val="20"/>
        </w:rPr>
        <w:instrText>SEQ</w:instrText>
      </w:r>
      <w:r w:rsidR="00B414FF" w:rsidRPr="00F8634E">
        <w:rPr>
          <w:sz w:val="20"/>
          <w:lang w:val="bg-BG"/>
        </w:rPr>
        <w:instrText xml:space="preserve"> Фигура \* </w:instrText>
      </w:r>
      <w:r w:rsidR="00B414FF" w:rsidRPr="00F8634E">
        <w:rPr>
          <w:sz w:val="20"/>
        </w:rPr>
        <w:instrText>ARABIC</w:instrText>
      </w:r>
      <w:r w:rsidR="00B414FF" w:rsidRPr="00F8634E">
        <w:rPr>
          <w:sz w:val="20"/>
          <w:lang w:val="bg-BG"/>
        </w:rPr>
        <w:instrText xml:space="preserve"> </w:instrText>
      </w:r>
      <w:r w:rsidR="00B414FF" w:rsidRPr="00F8634E">
        <w:rPr>
          <w:sz w:val="20"/>
        </w:rPr>
        <w:fldChar w:fldCharType="separate"/>
      </w:r>
      <w:r w:rsidR="00815CA4" w:rsidRPr="00815CA4">
        <w:rPr>
          <w:noProof/>
          <w:sz w:val="20"/>
          <w:lang w:val="bg-BG"/>
        </w:rPr>
        <w:t>6</w:t>
      </w:r>
      <w:r w:rsidR="00B414FF" w:rsidRPr="00F8634E">
        <w:rPr>
          <w:noProof/>
          <w:sz w:val="20"/>
        </w:rPr>
        <w:fldChar w:fldCharType="end"/>
      </w:r>
      <w:r w:rsidR="00B414FF" w:rsidRPr="00F8634E">
        <w:rPr>
          <w:sz w:val="20"/>
          <w:lang w:val="bg-BG"/>
        </w:rPr>
        <w:t xml:space="preserve"> – </w:t>
      </w:r>
      <w:r w:rsidR="00B414FF">
        <w:rPr>
          <w:sz w:val="20"/>
          <w:lang w:val="bg-BG"/>
        </w:rPr>
        <w:t>Част от елементите във вертикалния сегмент</w:t>
      </w:r>
      <w:bookmarkEnd w:id="17"/>
      <w:r>
        <w:rPr>
          <w:sz w:val="20"/>
          <w:lang w:val="bg-BG"/>
        </w:rPr>
        <w:tab/>
      </w:r>
    </w:p>
    <w:p w:rsidR="00F85808" w:rsidRDefault="00F85808">
      <w:pPr>
        <w:rPr>
          <w:lang w:val="bg-BG"/>
        </w:rPr>
      </w:pPr>
      <w:r>
        <w:rPr>
          <w:lang w:val="bg-BG"/>
        </w:rPr>
        <w:br w:type="page"/>
      </w:r>
    </w:p>
    <w:p w:rsidR="00137C4E" w:rsidRPr="00BC0928" w:rsidRDefault="00E9135A" w:rsidP="00BC0928">
      <w:pPr>
        <w:pStyle w:val="Heading1"/>
        <w:rPr>
          <w:sz w:val="28"/>
          <w:szCs w:val="28"/>
          <w:lang w:val="bg-BG"/>
        </w:rPr>
      </w:pPr>
      <w:bookmarkStart w:id="18" w:name="_Toc43411146"/>
      <w:r>
        <w:rPr>
          <w:sz w:val="28"/>
          <w:szCs w:val="28"/>
          <w:lang w:val="bg-BG"/>
        </w:rPr>
        <w:lastRenderedPageBreak/>
        <w:t>Страница „</w:t>
      </w:r>
      <w:r w:rsidR="00BC0928" w:rsidRPr="00BC0928">
        <w:rPr>
          <w:sz w:val="28"/>
          <w:szCs w:val="28"/>
          <w:lang w:val="bg-BG"/>
        </w:rPr>
        <w:t>Всички книги</w:t>
      </w:r>
      <w:r>
        <w:rPr>
          <w:sz w:val="28"/>
          <w:szCs w:val="28"/>
          <w:lang w:val="bg-BG"/>
        </w:rPr>
        <w:t>“</w:t>
      </w:r>
      <w:bookmarkEnd w:id="18"/>
    </w:p>
    <w:p w:rsidR="00137C4E" w:rsidRDefault="00BC0928" w:rsidP="00137C4E">
      <w:pPr>
        <w:rPr>
          <w:sz w:val="24"/>
          <w:lang w:val="bg-BG"/>
        </w:rPr>
      </w:pPr>
      <w:r>
        <w:rPr>
          <w:sz w:val="24"/>
          <w:lang w:val="bg-BG"/>
        </w:rPr>
        <w:t xml:space="preserve">Виртуализацията на активитито с всички книги се намира в </w:t>
      </w:r>
      <w:r>
        <w:rPr>
          <w:sz w:val="24"/>
        </w:rPr>
        <w:t>fragment</w:t>
      </w:r>
      <w:r w:rsidRPr="00BC0928">
        <w:rPr>
          <w:sz w:val="24"/>
          <w:lang w:val="bg-BG"/>
        </w:rPr>
        <w:t>_</w:t>
      </w:r>
      <w:r>
        <w:rPr>
          <w:sz w:val="24"/>
        </w:rPr>
        <w:t>library</w:t>
      </w:r>
      <w:r w:rsidRPr="00BC0928">
        <w:rPr>
          <w:sz w:val="24"/>
          <w:lang w:val="bg-BG"/>
        </w:rPr>
        <w:t>.</w:t>
      </w:r>
      <w:r>
        <w:rPr>
          <w:sz w:val="24"/>
        </w:rPr>
        <w:t>xml</w:t>
      </w:r>
      <w:r w:rsidRPr="00BC0928">
        <w:rPr>
          <w:sz w:val="24"/>
          <w:lang w:val="bg-BG"/>
        </w:rPr>
        <w:t>.</w:t>
      </w:r>
    </w:p>
    <w:p w:rsidR="00BC0928" w:rsidRDefault="006B6584" w:rsidP="00137C4E">
      <w:pPr>
        <w:rPr>
          <w:sz w:val="24"/>
          <w:lang w:val="bg-BG"/>
        </w:rPr>
      </w:pPr>
      <w:r>
        <w:rPr>
          <w:sz w:val="24"/>
          <w:lang w:val="bg-BG"/>
        </w:rPr>
        <w:t>Съдържа</w:t>
      </w:r>
      <w:r>
        <w:rPr>
          <w:sz w:val="24"/>
        </w:rPr>
        <w:t xml:space="preserve"> </w:t>
      </w:r>
      <w:proofErr w:type="spellStart"/>
      <w:r>
        <w:rPr>
          <w:sz w:val="24"/>
        </w:rPr>
        <w:t>CoordinatorLayout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NestedScrollView</w:t>
      </w:r>
      <w:proofErr w:type="spellEnd"/>
      <w:r>
        <w:rPr>
          <w:sz w:val="24"/>
          <w:lang w:val="bg-BG"/>
        </w:rPr>
        <w:t xml:space="preserve"> и</w:t>
      </w:r>
      <w:r>
        <w:rPr>
          <w:sz w:val="24"/>
        </w:rPr>
        <w:t xml:space="preserve"> </w:t>
      </w:r>
      <w:proofErr w:type="spellStart"/>
      <w:r>
        <w:rPr>
          <w:sz w:val="24"/>
        </w:rPr>
        <w:t>LinearLayout</w:t>
      </w:r>
      <w:proofErr w:type="spellEnd"/>
      <w:r>
        <w:rPr>
          <w:sz w:val="24"/>
          <w:lang w:val="bg-BG"/>
        </w:rPr>
        <w:t xml:space="preserve">. Чрез </w:t>
      </w:r>
      <w:proofErr w:type="spellStart"/>
      <w:r>
        <w:rPr>
          <w:sz w:val="24"/>
        </w:rPr>
        <w:t>CardView</w:t>
      </w:r>
      <w:proofErr w:type="spellEnd"/>
      <w:r>
        <w:rPr>
          <w:sz w:val="24"/>
          <w:lang w:val="bg-BG"/>
        </w:rPr>
        <w:t xml:space="preserve"> са разделени отделните сегменти. Всеки един от тях съдържа </w:t>
      </w:r>
      <w:r>
        <w:rPr>
          <w:sz w:val="24"/>
        </w:rPr>
        <w:t>View</w:t>
      </w:r>
      <w:r w:rsidRPr="006B6584">
        <w:rPr>
          <w:sz w:val="24"/>
          <w:lang w:val="bg-BG"/>
        </w:rPr>
        <w:t xml:space="preserve">, </w:t>
      </w:r>
      <w:proofErr w:type="spellStart"/>
      <w:r>
        <w:rPr>
          <w:sz w:val="24"/>
        </w:rPr>
        <w:t>ImageView</w:t>
      </w:r>
      <w:proofErr w:type="spellEnd"/>
      <w:r w:rsidRPr="006B6584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за снимна на корицата на книгата, </w:t>
      </w:r>
      <w:proofErr w:type="spellStart"/>
      <w:r>
        <w:rPr>
          <w:sz w:val="24"/>
        </w:rPr>
        <w:t>TextView</w:t>
      </w:r>
      <w:proofErr w:type="spellEnd"/>
      <w:r>
        <w:rPr>
          <w:sz w:val="24"/>
          <w:lang w:val="bg-BG"/>
        </w:rPr>
        <w:t xml:space="preserve"> за заглавие на книга, автор, брой страници, </w:t>
      </w:r>
      <w:proofErr w:type="spellStart"/>
      <w:r>
        <w:rPr>
          <w:sz w:val="24"/>
        </w:rPr>
        <w:t>RatingBar</w:t>
      </w:r>
      <w:proofErr w:type="spellEnd"/>
      <w:r>
        <w:rPr>
          <w:sz w:val="24"/>
          <w:lang w:val="bg-BG"/>
        </w:rPr>
        <w:t xml:space="preserve"> – рейтинг, измерван със звездички</w:t>
      </w:r>
      <w:r w:rsidR="00624A66" w:rsidRPr="00624A66">
        <w:rPr>
          <w:sz w:val="24"/>
          <w:lang w:val="bg-BG"/>
        </w:rPr>
        <w:t xml:space="preserve"> </w:t>
      </w:r>
      <w:r w:rsidR="00624A66">
        <w:rPr>
          <w:sz w:val="24"/>
          <w:lang w:val="bg-BG"/>
        </w:rPr>
        <w:t xml:space="preserve">и </w:t>
      </w:r>
      <w:proofErr w:type="spellStart"/>
      <w:r w:rsidR="00624A66">
        <w:rPr>
          <w:sz w:val="24"/>
        </w:rPr>
        <w:t>ImageButton</w:t>
      </w:r>
      <w:proofErr w:type="spellEnd"/>
      <w:r w:rsidR="00624A66">
        <w:rPr>
          <w:sz w:val="24"/>
          <w:lang w:val="bg-BG"/>
        </w:rPr>
        <w:t>, служещ за „Любими“.</w:t>
      </w:r>
    </w:p>
    <w:p w:rsidR="007F68A6" w:rsidRPr="007F68A6" w:rsidRDefault="007F68A6" w:rsidP="00F85808">
      <w:pPr>
        <w:spacing w:after="240"/>
        <w:rPr>
          <w:sz w:val="24"/>
          <w:lang w:val="bg-BG"/>
        </w:rPr>
      </w:pPr>
      <w:r>
        <w:rPr>
          <w:sz w:val="24"/>
          <w:lang w:val="bg-BG"/>
        </w:rPr>
        <w:t>Бутона „Любими“ е свързан с</w:t>
      </w:r>
      <w:r w:rsidRPr="007F68A6">
        <w:rPr>
          <w:lang w:val="bg-BG"/>
        </w:rPr>
        <w:t xml:space="preserve"> </w:t>
      </w:r>
      <w:r w:rsidRPr="007F68A6">
        <w:rPr>
          <w:sz w:val="24"/>
          <w:lang w:val="bg-BG"/>
        </w:rPr>
        <w:t>button_favourite</w:t>
      </w:r>
      <w:r>
        <w:rPr>
          <w:sz w:val="24"/>
          <w:lang w:val="bg-BG"/>
        </w:rPr>
        <w:t>.</w:t>
      </w:r>
      <w:r>
        <w:rPr>
          <w:sz w:val="24"/>
        </w:rPr>
        <w:t>xml</w:t>
      </w:r>
      <w:r w:rsidR="007A515A">
        <w:rPr>
          <w:sz w:val="24"/>
          <w:lang w:val="bg-BG"/>
        </w:rPr>
        <w:t xml:space="preserve">. Чрез </w:t>
      </w:r>
      <w:r w:rsidR="00660F51">
        <w:rPr>
          <w:sz w:val="24"/>
          <w:lang w:val="bg-BG"/>
        </w:rPr>
        <w:t>кода на Фигура 7</w:t>
      </w:r>
      <w:r w:rsidR="00E943EB">
        <w:rPr>
          <w:sz w:val="24"/>
          <w:lang w:val="bg-BG"/>
        </w:rPr>
        <w:t>, след натискане на незапълненото сърце, става запълнено.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>&lt;selector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xmlns:android="http://schemas.android.com/apk/res/android"&gt;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&lt;item android:state_pressed="true"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    android:drawable="@drawable/ic_favorite"/&gt;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&lt;item android:state_focused="true"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    android:drawable="@drawable/ic_favorite"/&gt;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 xml:space="preserve">    &lt;item android:drawable="@drawable/ic_favorite_border"/&gt;</w:t>
      </w:r>
    </w:p>
    <w:p w:rsidR="00624A66" w:rsidRPr="00624A66" w:rsidRDefault="00624A66" w:rsidP="00624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bg-BG"/>
        </w:rPr>
      </w:pPr>
      <w:r w:rsidRPr="00624A66">
        <w:rPr>
          <w:sz w:val="24"/>
          <w:lang w:val="bg-BG"/>
        </w:rPr>
        <w:t>&lt;/selector&gt;</w:t>
      </w:r>
    </w:p>
    <w:p w:rsidR="00624A66" w:rsidRPr="0072551D" w:rsidRDefault="00624A66" w:rsidP="00624A66">
      <w:pPr>
        <w:pStyle w:val="Caption"/>
        <w:jc w:val="center"/>
        <w:rPr>
          <w:sz w:val="20"/>
          <w:lang w:val="bg-BG"/>
        </w:rPr>
      </w:pPr>
      <w:bookmarkStart w:id="19" w:name="_Toc43411130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815CA4" w:rsidRPr="00815CA4">
        <w:rPr>
          <w:noProof/>
          <w:sz w:val="20"/>
          <w:lang w:val="bg-BG"/>
        </w:rPr>
        <w:t>7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 w:rsidR="0072551D">
        <w:rPr>
          <w:sz w:val="20"/>
          <w:lang w:val="bg-BG"/>
        </w:rPr>
        <w:t xml:space="preserve">Код изваден от </w:t>
      </w:r>
      <w:r w:rsidR="0072551D">
        <w:rPr>
          <w:sz w:val="20"/>
        </w:rPr>
        <w:t>button</w:t>
      </w:r>
      <w:r w:rsidR="0072551D" w:rsidRPr="0072551D">
        <w:rPr>
          <w:sz w:val="20"/>
          <w:lang w:val="bg-BG"/>
        </w:rPr>
        <w:t>_</w:t>
      </w:r>
      <w:proofErr w:type="spellStart"/>
      <w:r w:rsidR="0072551D">
        <w:rPr>
          <w:sz w:val="20"/>
        </w:rPr>
        <w:t>favourite</w:t>
      </w:r>
      <w:proofErr w:type="spellEnd"/>
      <w:r w:rsidR="0072551D" w:rsidRPr="0072551D">
        <w:rPr>
          <w:sz w:val="20"/>
          <w:lang w:val="bg-BG"/>
        </w:rPr>
        <w:t>.</w:t>
      </w:r>
      <w:r w:rsidR="0072551D">
        <w:rPr>
          <w:sz w:val="20"/>
        </w:rPr>
        <w:t>xml</w:t>
      </w:r>
      <w:bookmarkEnd w:id="19"/>
    </w:p>
    <w:p w:rsidR="00624A66" w:rsidRPr="00E943EB" w:rsidRDefault="00E9135A" w:rsidP="00E943EB">
      <w:pPr>
        <w:pStyle w:val="Heading1"/>
        <w:rPr>
          <w:sz w:val="28"/>
          <w:szCs w:val="24"/>
          <w:lang w:val="bg-BG"/>
        </w:rPr>
      </w:pPr>
      <w:bookmarkStart w:id="20" w:name="_Toc43411147"/>
      <w:r>
        <w:rPr>
          <w:sz w:val="28"/>
          <w:szCs w:val="24"/>
          <w:lang w:val="bg-BG"/>
        </w:rPr>
        <w:t>Страница „</w:t>
      </w:r>
      <w:r w:rsidR="00E943EB" w:rsidRPr="00E943EB">
        <w:rPr>
          <w:sz w:val="28"/>
          <w:szCs w:val="24"/>
          <w:lang w:val="bg-BG"/>
        </w:rPr>
        <w:t>Категории</w:t>
      </w:r>
      <w:r>
        <w:rPr>
          <w:sz w:val="28"/>
          <w:szCs w:val="24"/>
          <w:lang w:val="bg-BG"/>
        </w:rPr>
        <w:t>“</w:t>
      </w:r>
      <w:bookmarkEnd w:id="20"/>
    </w:p>
    <w:p w:rsidR="00624A66" w:rsidRDefault="00E943EB" w:rsidP="00B15D2A">
      <w:pPr>
        <w:spacing w:after="2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Виртуализацията на страницата се намира в </w:t>
      </w:r>
      <w:r>
        <w:rPr>
          <w:sz w:val="24"/>
          <w:szCs w:val="24"/>
        </w:rPr>
        <w:t>fragment</w:t>
      </w:r>
      <w:r w:rsidRPr="00E943EB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categories</w:t>
      </w:r>
      <w:r w:rsidRPr="00E943EB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Pr="00E943EB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Съдържа</w:t>
      </w:r>
      <w:r w:rsidRPr="00E943EB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ScrollView</w:t>
      </w:r>
      <w:proofErr w:type="spellEnd"/>
      <w:r w:rsidRPr="00E943EB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RelativaLayout</w:t>
      </w:r>
      <w:proofErr w:type="spellEnd"/>
      <w:r w:rsidRPr="00E943EB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NestedScrollView</w:t>
      </w:r>
      <w:proofErr w:type="spellEnd"/>
      <w:r>
        <w:rPr>
          <w:sz w:val="24"/>
          <w:szCs w:val="24"/>
          <w:lang w:val="bg-BG"/>
        </w:rPr>
        <w:t xml:space="preserve"> и</w:t>
      </w:r>
      <w:r w:rsidRPr="00E943EB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LinearLayout</w:t>
      </w:r>
      <w:proofErr w:type="spellEnd"/>
      <w:r>
        <w:rPr>
          <w:sz w:val="24"/>
          <w:szCs w:val="24"/>
          <w:lang w:val="bg-BG"/>
        </w:rPr>
        <w:t>. Чрез</w:t>
      </w:r>
      <w:r w:rsidRPr="00E943EB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CardView</w:t>
      </w:r>
      <w:proofErr w:type="spellEnd"/>
      <w:r>
        <w:rPr>
          <w:sz w:val="24"/>
          <w:szCs w:val="24"/>
          <w:lang w:val="bg-BG"/>
        </w:rPr>
        <w:t xml:space="preserve"> са разделени отделните секменти (категории). Всеки един от тях съдържа </w:t>
      </w:r>
      <w:r w:rsidRPr="00E943EB">
        <w:rPr>
          <w:sz w:val="24"/>
          <w:szCs w:val="24"/>
          <w:lang w:val="bg-BG"/>
        </w:rPr>
        <w:t>ConstraintLayout</w:t>
      </w:r>
      <w:r>
        <w:rPr>
          <w:sz w:val="24"/>
          <w:szCs w:val="24"/>
          <w:lang w:val="bg-BG"/>
        </w:rPr>
        <w:t xml:space="preserve">, в който има </w:t>
      </w:r>
      <w:r>
        <w:rPr>
          <w:sz w:val="24"/>
          <w:szCs w:val="24"/>
        </w:rPr>
        <w:t>View</w:t>
      </w:r>
      <w:r w:rsidRPr="00E943EB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Button</w:t>
      </w:r>
      <w:r w:rsidRPr="00E943EB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  <w:lang w:val="bg-BG"/>
        </w:rPr>
        <w:t xml:space="preserve"> за снимка описваща категорията и градиент</w:t>
      </w:r>
      <w:r w:rsidR="00E9135A">
        <w:rPr>
          <w:sz w:val="24"/>
          <w:szCs w:val="24"/>
          <w:lang w:val="bg-BG"/>
        </w:rPr>
        <w:t xml:space="preserve"> (създаден в нов </w:t>
      </w:r>
      <w:r w:rsidR="00E9135A">
        <w:rPr>
          <w:sz w:val="24"/>
          <w:szCs w:val="24"/>
        </w:rPr>
        <w:t>xml</w:t>
      </w:r>
      <w:r w:rsidR="00E9135A">
        <w:rPr>
          <w:sz w:val="24"/>
          <w:szCs w:val="24"/>
          <w:lang w:val="bg-BG"/>
        </w:rPr>
        <w:t xml:space="preserve"> файл) и </w:t>
      </w:r>
      <w:proofErr w:type="spellStart"/>
      <w:r w:rsidR="00E9135A">
        <w:rPr>
          <w:sz w:val="24"/>
          <w:szCs w:val="24"/>
        </w:rPr>
        <w:t>TextView</w:t>
      </w:r>
      <w:proofErr w:type="spellEnd"/>
      <w:r w:rsidR="00E9135A">
        <w:rPr>
          <w:sz w:val="24"/>
          <w:szCs w:val="24"/>
          <w:lang w:val="bg-BG"/>
        </w:rPr>
        <w:t xml:space="preserve"> описващ жанра. 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>&lt;shape xmlns:android="http://schemas.android.com/apk/res/android"&gt;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 xml:space="preserve">    &lt;gradient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 xml:space="preserve">        android:angle="90"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 xml:space="preserve">        android:startColor="#121212"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 xml:space="preserve">        android:endColor="#00000000"/&gt;</w:t>
      </w:r>
    </w:p>
    <w:p w:rsidR="00E9135A" w:rsidRPr="00E9135A" w:rsidRDefault="00E9135A" w:rsidP="00E9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sz w:val="24"/>
          <w:szCs w:val="24"/>
          <w:lang w:val="bg-BG"/>
        </w:rPr>
      </w:pPr>
      <w:r w:rsidRPr="00E9135A">
        <w:rPr>
          <w:sz w:val="24"/>
          <w:szCs w:val="24"/>
          <w:lang w:val="bg-BG"/>
        </w:rPr>
        <w:t>&lt;/shape&gt;</w:t>
      </w:r>
    </w:p>
    <w:p w:rsidR="00E9135A" w:rsidRPr="00E9135A" w:rsidRDefault="00E9135A" w:rsidP="00E9135A">
      <w:pPr>
        <w:pStyle w:val="Caption"/>
        <w:jc w:val="center"/>
        <w:rPr>
          <w:sz w:val="20"/>
          <w:lang w:val="bg-BG"/>
        </w:rPr>
      </w:pPr>
      <w:bookmarkStart w:id="21" w:name="_Toc43411131"/>
      <w:r w:rsidRPr="00F8634E">
        <w:rPr>
          <w:sz w:val="20"/>
          <w:lang w:val="bg-BG"/>
        </w:rPr>
        <w:t xml:space="preserve">Фигура </w:t>
      </w:r>
      <w:r w:rsidRPr="00F8634E">
        <w:rPr>
          <w:sz w:val="20"/>
        </w:rPr>
        <w:fldChar w:fldCharType="begin"/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instrText>SEQ</w:instrText>
      </w:r>
      <w:r w:rsidRPr="00F8634E">
        <w:rPr>
          <w:sz w:val="20"/>
          <w:lang w:val="bg-BG"/>
        </w:rPr>
        <w:instrText xml:space="preserve"> Фигура \* </w:instrText>
      </w:r>
      <w:r w:rsidRPr="00F8634E">
        <w:rPr>
          <w:sz w:val="20"/>
        </w:rPr>
        <w:instrText>ARABIC</w:instrText>
      </w:r>
      <w:r w:rsidRPr="00F8634E">
        <w:rPr>
          <w:sz w:val="20"/>
          <w:lang w:val="bg-BG"/>
        </w:rPr>
        <w:instrText xml:space="preserve"> </w:instrText>
      </w:r>
      <w:r w:rsidRPr="00F8634E">
        <w:rPr>
          <w:sz w:val="20"/>
        </w:rPr>
        <w:fldChar w:fldCharType="separate"/>
      </w:r>
      <w:r w:rsidR="00815CA4" w:rsidRPr="00815CA4">
        <w:rPr>
          <w:noProof/>
          <w:sz w:val="20"/>
          <w:lang w:val="bg-BG"/>
        </w:rPr>
        <w:t>8</w:t>
      </w:r>
      <w:r w:rsidRPr="00F8634E">
        <w:rPr>
          <w:noProof/>
          <w:sz w:val="20"/>
        </w:rPr>
        <w:fldChar w:fldCharType="end"/>
      </w:r>
      <w:r w:rsidRPr="00F8634E">
        <w:rPr>
          <w:sz w:val="20"/>
          <w:lang w:val="bg-BG"/>
        </w:rPr>
        <w:t xml:space="preserve"> – </w:t>
      </w:r>
      <w:r>
        <w:rPr>
          <w:sz w:val="20"/>
          <w:lang w:val="bg-BG"/>
        </w:rPr>
        <w:t xml:space="preserve">Градиент от </w:t>
      </w:r>
      <w:r>
        <w:rPr>
          <w:sz w:val="20"/>
        </w:rPr>
        <w:t>black</w:t>
      </w:r>
      <w:r w:rsidRPr="00E9135A">
        <w:rPr>
          <w:sz w:val="20"/>
          <w:lang w:val="bg-BG"/>
        </w:rPr>
        <w:t>_</w:t>
      </w:r>
      <w:r>
        <w:rPr>
          <w:sz w:val="20"/>
        </w:rPr>
        <w:t>gradient</w:t>
      </w:r>
      <w:r w:rsidRPr="00E9135A">
        <w:rPr>
          <w:sz w:val="20"/>
          <w:lang w:val="bg-BG"/>
        </w:rPr>
        <w:t>.</w:t>
      </w:r>
      <w:r>
        <w:rPr>
          <w:sz w:val="20"/>
        </w:rPr>
        <w:t>xml</w:t>
      </w:r>
      <w:bookmarkEnd w:id="21"/>
    </w:p>
    <w:p w:rsidR="00624A66" w:rsidRDefault="00E9135A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това активити бутоните не функционират. След натискане се изписва „</w:t>
      </w:r>
      <w:r w:rsidRPr="00E9135A">
        <w:rPr>
          <w:sz w:val="24"/>
          <w:szCs w:val="24"/>
          <w:lang w:val="bg-BG"/>
        </w:rPr>
        <w:t>Не съществува такава страница</w:t>
      </w:r>
      <w:r>
        <w:rPr>
          <w:sz w:val="24"/>
          <w:szCs w:val="24"/>
          <w:lang w:val="bg-BG"/>
        </w:rPr>
        <w:t>“.</w:t>
      </w:r>
    </w:p>
    <w:p w:rsidR="00E9135A" w:rsidRPr="00E9135A" w:rsidRDefault="00E9135A" w:rsidP="00E9135A">
      <w:pPr>
        <w:pStyle w:val="Heading1"/>
        <w:rPr>
          <w:sz w:val="28"/>
          <w:szCs w:val="24"/>
          <w:lang w:val="bg-BG"/>
        </w:rPr>
      </w:pPr>
      <w:bookmarkStart w:id="22" w:name="_Toc43411148"/>
      <w:r w:rsidRPr="00E9135A">
        <w:rPr>
          <w:sz w:val="28"/>
          <w:szCs w:val="24"/>
          <w:lang w:val="bg-BG"/>
        </w:rPr>
        <w:t>Страница „Информация“</w:t>
      </w:r>
      <w:bookmarkEnd w:id="22"/>
    </w:p>
    <w:p w:rsidR="00E9135A" w:rsidRPr="00E9135A" w:rsidRDefault="00E9135A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Тази страница показва версията на приложението. Виртуализацията на страницата се намира в </w:t>
      </w:r>
      <w:r>
        <w:rPr>
          <w:sz w:val="24"/>
          <w:szCs w:val="24"/>
        </w:rPr>
        <w:t>fragment</w:t>
      </w:r>
      <w:r w:rsidRPr="00E9135A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information</w:t>
      </w:r>
      <w:r w:rsidRPr="00E9135A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Pr="00E9135A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Съдържа </w:t>
      </w:r>
      <w:r w:rsidRPr="00E9135A">
        <w:rPr>
          <w:sz w:val="24"/>
          <w:szCs w:val="24"/>
          <w:lang w:val="bg-BG"/>
        </w:rPr>
        <w:t>RelativeLayout</w:t>
      </w:r>
      <w:r>
        <w:rPr>
          <w:sz w:val="24"/>
          <w:szCs w:val="24"/>
          <w:lang w:val="bg-BG"/>
        </w:rPr>
        <w:t xml:space="preserve"> с вертикална ориентация,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  <w:lang w:val="bg-BG"/>
        </w:rPr>
        <w:t xml:space="preserve"> и </w:t>
      </w:r>
      <w:proofErr w:type="spellStart"/>
      <w:r>
        <w:rPr>
          <w:sz w:val="24"/>
          <w:szCs w:val="24"/>
        </w:rPr>
        <w:t>ImageView</w:t>
      </w:r>
      <w:proofErr w:type="spellEnd"/>
      <w:r w:rsidRPr="00E9135A">
        <w:rPr>
          <w:sz w:val="24"/>
          <w:szCs w:val="24"/>
          <w:lang w:val="bg-BG"/>
        </w:rPr>
        <w:t>.</w:t>
      </w:r>
    </w:p>
    <w:p w:rsidR="00E9135A" w:rsidRDefault="00E9135A" w:rsidP="009934CB">
      <w:pPr>
        <w:spacing w:after="120"/>
        <w:jc w:val="both"/>
        <w:rPr>
          <w:sz w:val="24"/>
          <w:szCs w:val="24"/>
          <w:lang w:val="bg-BG"/>
        </w:rPr>
      </w:pPr>
    </w:p>
    <w:p w:rsidR="00E9135A" w:rsidRPr="006378DA" w:rsidRDefault="00250E0E" w:rsidP="006378DA">
      <w:pPr>
        <w:pStyle w:val="Heading1"/>
        <w:rPr>
          <w:sz w:val="28"/>
          <w:szCs w:val="24"/>
          <w:lang w:val="bg-BG"/>
        </w:rPr>
      </w:pPr>
      <w:bookmarkStart w:id="23" w:name="_Toc43411149"/>
      <w:r>
        <w:rPr>
          <w:sz w:val="28"/>
          <w:szCs w:val="24"/>
          <w:lang w:val="bg-BG"/>
        </w:rPr>
        <w:lastRenderedPageBreak/>
        <w:t>Страница „Описание на книга“</w:t>
      </w:r>
      <w:bookmarkEnd w:id="23"/>
    </w:p>
    <w:p w:rsidR="00E9135A" w:rsidRDefault="006378DA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кликването на отделна книга се влиза в отделно активити, към което принадлежи.</w:t>
      </w:r>
    </w:p>
    <w:p w:rsidR="006378DA" w:rsidRDefault="006378DA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Визуализацията на всяко се намира в </w:t>
      </w:r>
      <w:r>
        <w:rPr>
          <w:sz w:val="24"/>
          <w:szCs w:val="24"/>
        </w:rPr>
        <w:t>activity</w:t>
      </w:r>
      <w:r w:rsidRPr="006378DA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book</w:t>
      </w:r>
      <w:r w:rsidRPr="006378DA">
        <w:rPr>
          <w:sz w:val="24"/>
          <w:szCs w:val="24"/>
          <w:lang w:val="bg-BG"/>
        </w:rPr>
        <w:t>_</w:t>
      </w:r>
      <w:r>
        <w:rPr>
          <w:sz w:val="24"/>
          <w:szCs w:val="24"/>
          <w:lang w:val="bg-BG"/>
        </w:rPr>
        <w:t>номер_</w:t>
      </w:r>
      <w:r>
        <w:rPr>
          <w:sz w:val="24"/>
          <w:szCs w:val="24"/>
        </w:rPr>
        <w:t>description</w:t>
      </w:r>
      <w:r w:rsidRPr="006378DA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Pr="006378DA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t xml:space="preserve">Всяко едно от активитита съдържа еднакви елементи с различна информация. Съдържат </w:t>
      </w:r>
      <w:proofErr w:type="spellStart"/>
      <w:r>
        <w:rPr>
          <w:sz w:val="24"/>
          <w:szCs w:val="24"/>
        </w:rPr>
        <w:t>ScrollView</w:t>
      </w:r>
      <w:proofErr w:type="spellEnd"/>
      <w:r w:rsidRPr="006378DA">
        <w:rPr>
          <w:sz w:val="24"/>
          <w:szCs w:val="24"/>
          <w:lang w:val="bg-BG"/>
        </w:rPr>
        <w:t xml:space="preserve">, </w:t>
      </w:r>
      <w:proofErr w:type="spellStart"/>
      <w:r w:rsidRPr="006378DA">
        <w:rPr>
          <w:sz w:val="24"/>
          <w:szCs w:val="24"/>
        </w:rPr>
        <w:t>ConstraintLayout</w:t>
      </w:r>
      <w:proofErr w:type="spellEnd"/>
      <w:r w:rsidRPr="006378DA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ImageView</w:t>
      </w:r>
      <w:proofErr w:type="spellEnd"/>
      <w:r w:rsidRPr="006378DA">
        <w:rPr>
          <w:sz w:val="24"/>
          <w:szCs w:val="24"/>
          <w:lang w:val="bg-BG"/>
        </w:rPr>
        <w:t xml:space="preserve"> за снимка на корица на книга и </w:t>
      </w:r>
      <w:r>
        <w:rPr>
          <w:sz w:val="24"/>
          <w:szCs w:val="24"/>
          <w:lang w:val="bg-BG"/>
        </w:rPr>
        <w:t xml:space="preserve">фон,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  <w:lang w:val="bg-BG"/>
        </w:rPr>
        <w:t xml:space="preserve"> за заглавие на книга, автор</w:t>
      </w:r>
      <w:r w:rsidRPr="006378DA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анотация на книгата, </w:t>
      </w:r>
      <w:proofErr w:type="spellStart"/>
      <w:r>
        <w:rPr>
          <w:sz w:val="24"/>
          <w:szCs w:val="24"/>
        </w:rPr>
        <w:t>RatingBar</w:t>
      </w:r>
      <w:proofErr w:type="spellEnd"/>
      <w:r w:rsidRPr="006378DA">
        <w:rPr>
          <w:sz w:val="24"/>
          <w:szCs w:val="24"/>
          <w:lang w:val="bg-BG"/>
        </w:rPr>
        <w:t xml:space="preserve"> - рейтинг, измерван със звездички</w:t>
      </w:r>
      <w:r>
        <w:rPr>
          <w:sz w:val="24"/>
          <w:szCs w:val="24"/>
          <w:lang w:val="bg-BG"/>
        </w:rPr>
        <w:t xml:space="preserve"> и четири</w:t>
      </w:r>
      <w:r w:rsidRPr="006378DA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бутона. Анотацията на книгата е написана в съответния му </w:t>
      </w:r>
      <w:r>
        <w:rPr>
          <w:sz w:val="24"/>
          <w:szCs w:val="24"/>
        </w:rPr>
        <w:t>java</w:t>
      </w:r>
      <w:r>
        <w:rPr>
          <w:sz w:val="24"/>
          <w:szCs w:val="24"/>
          <w:lang w:val="bg-BG"/>
        </w:rPr>
        <w:t xml:space="preserve"> файл. </w:t>
      </w:r>
    </w:p>
    <w:p w:rsidR="00EB7A59" w:rsidRDefault="00EB7A59" w:rsidP="009934CB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 натискане на бутон „Прочети“ отваря </w:t>
      </w:r>
      <w:r>
        <w:rPr>
          <w:sz w:val="24"/>
          <w:szCs w:val="24"/>
        </w:rPr>
        <w:t>PDF</w:t>
      </w:r>
      <w:r>
        <w:rPr>
          <w:sz w:val="24"/>
          <w:szCs w:val="24"/>
          <w:lang w:val="bg-BG"/>
        </w:rPr>
        <w:t xml:space="preserve"> файл на съответната книга, при „Харесай“ и „Сигнал“ се изписва съответното му предназначение, а при бутона „Коментари“ постъпва в ново активити с вкарани ръчно коментари.</w:t>
      </w:r>
    </w:p>
    <w:p w:rsidR="00EB7A59" w:rsidRPr="00EB7A59" w:rsidRDefault="00EB7A59" w:rsidP="00EB7A59">
      <w:pPr>
        <w:pStyle w:val="Heading1"/>
        <w:rPr>
          <w:sz w:val="28"/>
          <w:szCs w:val="24"/>
          <w:lang w:val="bg-BG"/>
        </w:rPr>
      </w:pPr>
      <w:bookmarkStart w:id="24" w:name="_Toc43411150"/>
      <w:r w:rsidRPr="00EB7A59">
        <w:rPr>
          <w:sz w:val="28"/>
          <w:szCs w:val="24"/>
          <w:lang w:val="bg-BG"/>
        </w:rPr>
        <w:t>Страница „Коментари“</w:t>
      </w:r>
      <w:bookmarkEnd w:id="24"/>
    </w:p>
    <w:p w:rsidR="00E9135A" w:rsidRDefault="00EB7A59" w:rsidP="00EB7A59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Главното активити на коментарите е </w:t>
      </w:r>
      <w:r>
        <w:rPr>
          <w:sz w:val="24"/>
          <w:szCs w:val="24"/>
        </w:rPr>
        <w:t>activity</w:t>
      </w:r>
      <w:r w:rsidRPr="00EB7A59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comment</w:t>
      </w:r>
      <w:r w:rsidRPr="00EB7A59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section</w:t>
      </w:r>
      <w:r w:rsidRPr="00EB7A59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>
        <w:rPr>
          <w:sz w:val="24"/>
          <w:szCs w:val="24"/>
          <w:lang w:val="bg-BG"/>
        </w:rPr>
        <w:t>. Съдържа</w:t>
      </w:r>
      <w:r w:rsidRPr="00EB7A59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RelativeLayout</w:t>
      </w:r>
      <w:proofErr w:type="spellEnd"/>
      <w:r w:rsidRPr="00EB7A59">
        <w:rPr>
          <w:sz w:val="24"/>
          <w:szCs w:val="24"/>
          <w:lang w:val="bg-BG"/>
        </w:rPr>
        <w:t xml:space="preserve"> с вертикална ориентация</w:t>
      </w:r>
      <w:r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  <w:lang w:val="bg-BG"/>
        </w:rPr>
        <w:t xml:space="preserve">, в което се намират самите коментари и в отделен </w:t>
      </w:r>
      <w:r w:rsidRPr="00EB7A59">
        <w:rPr>
          <w:sz w:val="24"/>
          <w:szCs w:val="24"/>
          <w:lang w:val="bg-BG"/>
        </w:rPr>
        <w:t>RelativeLayout</w:t>
      </w:r>
      <w:r>
        <w:rPr>
          <w:sz w:val="24"/>
          <w:szCs w:val="24"/>
          <w:lang w:val="bg-BG"/>
        </w:rPr>
        <w:t xml:space="preserve"> се намират </w:t>
      </w:r>
      <w:proofErr w:type="spellStart"/>
      <w:r>
        <w:rPr>
          <w:sz w:val="24"/>
          <w:szCs w:val="24"/>
        </w:rPr>
        <w:t>ImageView</w:t>
      </w:r>
      <w:proofErr w:type="spellEnd"/>
      <w:r w:rsidRPr="00EB7A59">
        <w:rPr>
          <w:sz w:val="24"/>
          <w:szCs w:val="24"/>
          <w:lang w:val="bg-BG"/>
        </w:rPr>
        <w:t xml:space="preserve">, </w:t>
      </w:r>
      <w:proofErr w:type="spellStart"/>
      <w:r>
        <w:rPr>
          <w:sz w:val="24"/>
          <w:szCs w:val="24"/>
        </w:rPr>
        <w:t>EditText</w:t>
      </w:r>
      <w:proofErr w:type="spellEnd"/>
      <w:r>
        <w:rPr>
          <w:sz w:val="24"/>
          <w:szCs w:val="24"/>
          <w:lang w:val="bg-BG"/>
        </w:rPr>
        <w:t xml:space="preserve"> и </w:t>
      </w:r>
      <w:r>
        <w:rPr>
          <w:sz w:val="24"/>
          <w:szCs w:val="24"/>
        </w:rPr>
        <w:t>Button</w:t>
      </w:r>
      <w:r>
        <w:rPr>
          <w:sz w:val="24"/>
          <w:szCs w:val="24"/>
          <w:lang w:val="bg-BG"/>
        </w:rPr>
        <w:t>. В отделен лейаут са, за да се изписват най-долу (</w:t>
      </w:r>
      <w:r w:rsidRPr="00EB7A59">
        <w:rPr>
          <w:sz w:val="24"/>
          <w:szCs w:val="24"/>
          <w:lang w:val="bg-BG"/>
        </w:rPr>
        <w:t>android:layout_alignParentBottom="true"</w:t>
      </w:r>
      <w:r>
        <w:rPr>
          <w:sz w:val="24"/>
          <w:szCs w:val="24"/>
          <w:lang w:val="bg-BG"/>
        </w:rPr>
        <w:t>).</w:t>
      </w:r>
    </w:p>
    <w:p w:rsidR="0058615E" w:rsidRDefault="00EB7A59" w:rsidP="00EB7A59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ново активити, </w:t>
      </w:r>
      <w:r>
        <w:rPr>
          <w:sz w:val="24"/>
          <w:szCs w:val="24"/>
        </w:rPr>
        <w:t>custom</w:t>
      </w:r>
      <w:r w:rsidRPr="00EB7A59"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>comments</w:t>
      </w:r>
      <w:r w:rsidRPr="00EB7A59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xml</w:t>
      </w:r>
      <w:r w:rsidRPr="00EB7A59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 xml:space="preserve">създаваме изгледа на един коментар. Съдържа 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sz w:val="24"/>
          <w:szCs w:val="24"/>
          <w:lang w:val="bg-BG"/>
        </w:rPr>
        <w:t xml:space="preserve"> с </w:t>
      </w:r>
      <w:proofErr w:type="spellStart"/>
      <w:r>
        <w:rPr>
          <w:sz w:val="24"/>
          <w:szCs w:val="24"/>
        </w:rPr>
        <w:t>ImageView</w:t>
      </w:r>
      <w:proofErr w:type="spellEnd"/>
      <w:r w:rsidRPr="00EB7A59">
        <w:rPr>
          <w:sz w:val="24"/>
          <w:szCs w:val="24"/>
          <w:lang w:val="bg-BG"/>
        </w:rPr>
        <w:t xml:space="preserve"> за профилна снимка и</w:t>
      </w:r>
      <w:r>
        <w:rPr>
          <w:sz w:val="24"/>
          <w:szCs w:val="24"/>
          <w:lang w:val="bg-BG"/>
        </w:rPr>
        <w:t xml:space="preserve"> два</w:t>
      </w:r>
      <w:r w:rsidRPr="00EB7A59"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  <w:lang w:val="bg-BG"/>
        </w:rPr>
        <w:t xml:space="preserve"> за </w:t>
      </w:r>
      <w:r w:rsidR="0058615E">
        <w:rPr>
          <w:sz w:val="24"/>
          <w:szCs w:val="24"/>
          <w:lang w:val="bg-BG"/>
        </w:rPr>
        <w:t xml:space="preserve">име и коментар на потребител. </w:t>
      </w:r>
    </w:p>
    <w:p w:rsidR="00E079C1" w:rsidRDefault="0058615E" w:rsidP="0058615E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proofErr w:type="spellStart"/>
      <w:r>
        <w:rPr>
          <w:sz w:val="24"/>
          <w:szCs w:val="24"/>
        </w:rPr>
        <w:t>CommentSection</w:t>
      </w:r>
      <w:proofErr w:type="spellEnd"/>
      <w:r w:rsidRPr="0058615E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java</w:t>
      </w:r>
      <w:r>
        <w:rPr>
          <w:sz w:val="24"/>
          <w:szCs w:val="24"/>
          <w:lang w:val="bg-BG"/>
        </w:rPr>
        <w:t xml:space="preserve"> създаваме три масива, които отговарят за профилна снимка, име и коментар на потребител. Чрез </w:t>
      </w:r>
      <w:proofErr w:type="spellStart"/>
      <w:r>
        <w:rPr>
          <w:sz w:val="24"/>
          <w:szCs w:val="24"/>
        </w:rPr>
        <w:t>CustomAdapter</w:t>
      </w:r>
      <w:proofErr w:type="spellEnd"/>
      <w:r>
        <w:rPr>
          <w:sz w:val="24"/>
          <w:szCs w:val="24"/>
          <w:lang w:val="bg-BG"/>
        </w:rPr>
        <w:t xml:space="preserve"> с разширение </w:t>
      </w:r>
      <w:r w:rsidRPr="0058615E">
        <w:rPr>
          <w:sz w:val="24"/>
          <w:szCs w:val="24"/>
          <w:lang w:val="bg-BG"/>
        </w:rPr>
        <w:t>BaseAdapter</w:t>
      </w:r>
      <w:r>
        <w:rPr>
          <w:sz w:val="24"/>
          <w:szCs w:val="24"/>
          <w:lang w:val="bg-BG"/>
        </w:rPr>
        <w:t xml:space="preserve"> се извикват всички да вкарани данни и се визуализират в списъка.</w:t>
      </w:r>
    </w:p>
    <w:p w:rsidR="0058615E" w:rsidRDefault="0058615E" w:rsidP="0058615E">
      <w:pPr>
        <w:spacing w:after="120"/>
        <w:jc w:val="both"/>
        <w:rPr>
          <w:sz w:val="24"/>
          <w:szCs w:val="24"/>
          <w:lang w:val="bg-BG"/>
        </w:rPr>
      </w:pPr>
    </w:p>
    <w:p w:rsidR="00840BFD" w:rsidRPr="00AA7705" w:rsidRDefault="00840BFD" w:rsidP="005E48C8">
      <w:pPr>
        <w:pStyle w:val="Heading1"/>
        <w:spacing w:after="240"/>
        <w:rPr>
          <w:b w:val="0"/>
          <w:sz w:val="28"/>
          <w:szCs w:val="24"/>
          <w:lang w:val="bg-BG"/>
        </w:rPr>
      </w:pPr>
      <w:bookmarkStart w:id="25" w:name="_Toc43411151"/>
      <w:r w:rsidRPr="00AA7705">
        <w:rPr>
          <w:sz w:val="28"/>
          <w:szCs w:val="24"/>
          <w:lang w:val="bg-BG"/>
        </w:rPr>
        <w:t>Заключение</w:t>
      </w:r>
      <w:bookmarkEnd w:id="25"/>
    </w:p>
    <w:p w:rsidR="008355FE" w:rsidRDefault="00FB0FD3" w:rsidP="00840BFD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Приложението е семпл</w:t>
      </w:r>
      <w:r w:rsidR="00846003">
        <w:rPr>
          <w:sz w:val="24"/>
          <w:szCs w:val="24"/>
          <w:lang w:val="bg-BG"/>
        </w:rPr>
        <w:t xml:space="preserve">о и с ограничена функционалност. Използвани са похвати от основи на програмирането, работа с графични елементи, работа с методи, работа с </w:t>
      </w:r>
      <w:r w:rsidR="00EB0842">
        <w:rPr>
          <w:sz w:val="24"/>
          <w:szCs w:val="24"/>
          <w:lang w:val="bg-BG"/>
        </w:rPr>
        <w:t xml:space="preserve">масиви и </w:t>
      </w:r>
      <w:r w:rsidR="00846003">
        <w:rPr>
          <w:sz w:val="24"/>
          <w:szCs w:val="24"/>
          <w:lang w:val="bg-BG"/>
        </w:rPr>
        <w:t>основни оператори.</w:t>
      </w:r>
    </w:p>
    <w:p w:rsidR="00B45EB3" w:rsidRDefault="00B45EB3" w:rsidP="00840BFD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тестване на приложението няма написани </w:t>
      </w:r>
      <w:r>
        <w:rPr>
          <w:sz w:val="24"/>
          <w:szCs w:val="24"/>
        </w:rPr>
        <w:t>Unit</w:t>
      </w:r>
      <w:r w:rsidRPr="00B45EB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тестове. Може да се тества от гледна точка на </w:t>
      </w:r>
      <w:r>
        <w:rPr>
          <w:sz w:val="24"/>
          <w:szCs w:val="24"/>
        </w:rPr>
        <w:t>QA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Developer</w:t>
      </w:r>
      <w:r>
        <w:rPr>
          <w:sz w:val="24"/>
          <w:szCs w:val="24"/>
          <w:lang w:val="bg-BG"/>
        </w:rPr>
        <w:t>, като се въвеждат различни стойности в полетата и се сверява крайния резултат.</w:t>
      </w:r>
    </w:p>
    <w:p w:rsidR="00CE617A" w:rsidRDefault="00B45EB3" w:rsidP="0058615E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стане функционално и да отговаря на стандартите за мобилни приложения от </w:t>
      </w:r>
      <w:r w:rsidR="003D19DF">
        <w:rPr>
          <w:sz w:val="24"/>
          <w:szCs w:val="24"/>
          <w:lang w:val="bg-BG"/>
        </w:rPr>
        <w:t>2020 година, трябва да се добавят функционалности</w:t>
      </w:r>
      <w:r w:rsidR="00EB0842">
        <w:rPr>
          <w:sz w:val="24"/>
          <w:szCs w:val="24"/>
          <w:lang w:val="bg-BG"/>
        </w:rPr>
        <w:t>, да се създаде локална база данни</w:t>
      </w:r>
      <w:r w:rsidR="00660F51">
        <w:rPr>
          <w:sz w:val="24"/>
          <w:szCs w:val="24"/>
          <w:lang w:val="bg-BG"/>
        </w:rPr>
        <w:t xml:space="preserve"> и да се направи по-</w:t>
      </w:r>
      <w:r w:rsidR="003D19DF">
        <w:rPr>
          <w:sz w:val="24"/>
          <w:szCs w:val="24"/>
          <w:lang w:val="bg-BG"/>
        </w:rPr>
        <w:t>изчистен и съвременнен дизайн.</w:t>
      </w:r>
      <w:r w:rsidR="005E48C8">
        <w:rPr>
          <w:sz w:val="24"/>
          <w:szCs w:val="24"/>
          <w:lang w:val="bg-BG"/>
        </w:rPr>
        <w:t xml:space="preserve"> </w:t>
      </w:r>
    </w:p>
    <w:p w:rsidR="00B15D2A" w:rsidRDefault="00B15D2A">
      <w:pPr>
        <w:rPr>
          <w:lang w:val="bg-BG"/>
        </w:rPr>
      </w:pPr>
      <w:r>
        <w:rPr>
          <w:lang w:val="bg-BG"/>
        </w:rPr>
        <w:br w:type="page"/>
      </w:r>
    </w:p>
    <w:p w:rsidR="008355FE" w:rsidRPr="00AA7705" w:rsidRDefault="00CB2266" w:rsidP="005E48C8">
      <w:pPr>
        <w:pStyle w:val="Heading1"/>
        <w:spacing w:after="240"/>
        <w:rPr>
          <w:b w:val="0"/>
          <w:sz w:val="28"/>
          <w:szCs w:val="24"/>
          <w:lang w:val="bg-BG"/>
        </w:rPr>
      </w:pPr>
      <w:bookmarkStart w:id="26" w:name="_Toc43411152"/>
      <w:r>
        <w:rPr>
          <w:sz w:val="28"/>
          <w:szCs w:val="24"/>
          <w:lang w:val="bg-BG"/>
        </w:rPr>
        <w:lastRenderedPageBreak/>
        <w:t>Използвана л</w:t>
      </w:r>
      <w:r w:rsidR="00840BFD" w:rsidRPr="00AA7705">
        <w:rPr>
          <w:sz w:val="28"/>
          <w:szCs w:val="24"/>
          <w:lang w:val="bg-BG"/>
        </w:rPr>
        <w:t>итература</w:t>
      </w:r>
      <w:bookmarkEnd w:id="26"/>
    </w:p>
    <w:p w:rsidR="008355FE" w:rsidRPr="00AA7705" w:rsidRDefault="008355FE" w:rsidP="00815CA4">
      <w:pPr>
        <w:spacing w:after="120"/>
        <w:rPr>
          <w:sz w:val="24"/>
          <w:szCs w:val="24"/>
          <w:lang w:val="bg-BG"/>
        </w:rPr>
      </w:pPr>
      <w:r w:rsidRPr="00AA7705">
        <w:rPr>
          <w:sz w:val="24"/>
          <w:szCs w:val="24"/>
          <w:lang w:val="bg-BG"/>
        </w:rPr>
        <w:t>1.</w:t>
      </w:r>
      <w:r w:rsidR="009D3D20">
        <w:rPr>
          <w:sz w:val="24"/>
          <w:szCs w:val="24"/>
          <w:lang w:val="bg-BG"/>
        </w:rPr>
        <w:t xml:space="preserve"> </w:t>
      </w:r>
      <w:r w:rsidR="00815CA4" w:rsidRPr="00815CA4">
        <w:rPr>
          <w:szCs w:val="24"/>
          <w:lang w:val="bg-BG"/>
        </w:rPr>
        <w:t>Coding in Flow</w:t>
      </w:r>
      <w:r w:rsidR="00815CA4">
        <w:rPr>
          <w:szCs w:val="24"/>
          <w:lang w:val="bg-BG"/>
        </w:rPr>
        <w:t>,</w:t>
      </w:r>
      <w:r w:rsidR="00815CA4" w:rsidRPr="00815CA4">
        <w:rPr>
          <w:szCs w:val="24"/>
          <w:lang w:val="bg-BG"/>
        </w:rPr>
        <w:t xml:space="preserve"> </w:t>
      </w:r>
      <w:r w:rsidR="00815CA4">
        <w:rPr>
          <w:sz w:val="24"/>
          <w:szCs w:val="24"/>
          <w:lang w:val="bg-BG"/>
        </w:rPr>
        <w:t>„</w:t>
      </w:r>
      <w:r w:rsidR="00815CA4" w:rsidRPr="00815CA4">
        <w:rPr>
          <w:lang w:val="bg-BG"/>
        </w:rPr>
        <w:t xml:space="preserve">Navigation Drawer with Fragments Part </w:t>
      </w:r>
      <w:r w:rsidR="00815CA4">
        <w:rPr>
          <w:lang w:val="bg-BG"/>
        </w:rPr>
        <w:t xml:space="preserve">1“ (16.03.2018) </w:t>
      </w:r>
      <w:r w:rsidR="009D3D20" w:rsidRPr="00437484">
        <w:rPr>
          <w:lang w:val="bg-BG"/>
        </w:rPr>
        <w:t>-</w:t>
      </w:r>
      <w:r w:rsidR="009D3D20" w:rsidRPr="00437484">
        <w:rPr>
          <w:sz w:val="22"/>
          <w:szCs w:val="24"/>
          <w:lang w:val="bg-BG"/>
        </w:rPr>
        <w:t xml:space="preserve"> </w:t>
      </w:r>
      <w:hyperlink r:id="rId12" w:history="1">
        <w:r w:rsidR="00815CA4">
          <w:rPr>
            <w:rStyle w:val="Hyperlink"/>
            <w:rFonts w:eastAsiaTheme="majorEastAsia"/>
          </w:rPr>
          <w:t>https</w:t>
        </w:r>
        <w:r w:rsidR="00815CA4" w:rsidRPr="00815CA4">
          <w:rPr>
            <w:rStyle w:val="Hyperlink"/>
            <w:rFonts w:eastAsiaTheme="majorEastAsia"/>
            <w:lang w:val="bg-BG"/>
          </w:rPr>
          <w:t>://</w:t>
        </w:r>
        <w:r w:rsidR="00815CA4">
          <w:rPr>
            <w:rStyle w:val="Hyperlink"/>
            <w:rFonts w:eastAsiaTheme="majorEastAsia"/>
          </w:rPr>
          <w:t>www</w:t>
        </w:r>
        <w:r w:rsidR="00815CA4" w:rsidRPr="00815CA4">
          <w:rPr>
            <w:rStyle w:val="Hyperlink"/>
            <w:rFonts w:eastAsiaTheme="majorEastAsia"/>
            <w:lang w:val="bg-BG"/>
          </w:rPr>
          <w:t>.</w:t>
        </w:r>
        <w:proofErr w:type="spellStart"/>
        <w:r w:rsidR="00815CA4">
          <w:rPr>
            <w:rStyle w:val="Hyperlink"/>
            <w:rFonts w:eastAsiaTheme="majorEastAsia"/>
          </w:rPr>
          <w:t>youtube</w:t>
        </w:r>
        <w:proofErr w:type="spellEnd"/>
        <w:r w:rsidR="00815CA4" w:rsidRPr="00815CA4">
          <w:rPr>
            <w:rStyle w:val="Hyperlink"/>
            <w:rFonts w:eastAsiaTheme="majorEastAsia"/>
            <w:lang w:val="bg-BG"/>
          </w:rPr>
          <w:t>.</w:t>
        </w:r>
        <w:r w:rsidR="00815CA4">
          <w:rPr>
            <w:rStyle w:val="Hyperlink"/>
            <w:rFonts w:eastAsiaTheme="majorEastAsia"/>
          </w:rPr>
          <w:t>com</w:t>
        </w:r>
        <w:r w:rsidR="00815CA4" w:rsidRPr="00815CA4">
          <w:rPr>
            <w:rStyle w:val="Hyperlink"/>
            <w:rFonts w:eastAsiaTheme="majorEastAsia"/>
            <w:lang w:val="bg-BG"/>
          </w:rPr>
          <w:t>/</w:t>
        </w:r>
        <w:r w:rsidR="00815CA4">
          <w:rPr>
            <w:rStyle w:val="Hyperlink"/>
            <w:rFonts w:eastAsiaTheme="majorEastAsia"/>
          </w:rPr>
          <w:t>watch</w:t>
        </w:r>
        <w:r w:rsidR="00815CA4" w:rsidRPr="00815CA4">
          <w:rPr>
            <w:rStyle w:val="Hyperlink"/>
            <w:rFonts w:eastAsiaTheme="majorEastAsia"/>
            <w:lang w:val="bg-BG"/>
          </w:rPr>
          <w:t>?</w:t>
        </w:r>
        <w:r w:rsidR="00815CA4">
          <w:rPr>
            <w:rStyle w:val="Hyperlink"/>
            <w:rFonts w:eastAsiaTheme="majorEastAsia"/>
          </w:rPr>
          <w:t>v</w:t>
        </w:r>
        <w:r w:rsidR="00815CA4" w:rsidRPr="00815CA4">
          <w:rPr>
            <w:rStyle w:val="Hyperlink"/>
            <w:rFonts w:eastAsiaTheme="majorEastAsia"/>
            <w:lang w:val="bg-BG"/>
          </w:rPr>
          <w:t>=</w:t>
        </w:r>
        <w:proofErr w:type="spellStart"/>
        <w:r w:rsidR="00815CA4">
          <w:rPr>
            <w:rStyle w:val="Hyperlink"/>
            <w:rFonts w:eastAsiaTheme="majorEastAsia"/>
          </w:rPr>
          <w:t>fGcMLu</w:t>
        </w:r>
        <w:proofErr w:type="spellEnd"/>
        <w:r w:rsidR="00815CA4" w:rsidRPr="00815CA4">
          <w:rPr>
            <w:rStyle w:val="Hyperlink"/>
            <w:rFonts w:eastAsiaTheme="majorEastAsia"/>
            <w:lang w:val="bg-BG"/>
          </w:rPr>
          <w:t>1</w:t>
        </w:r>
        <w:proofErr w:type="spellStart"/>
        <w:r w:rsidR="00815CA4">
          <w:rPr>
            <w:rStyle w:val="Hyperlink"/>
            <w:rFonts w:eastAsiaTheme="majorEastAsia"/>
          </w:rPr>
          <w:t>GJEc</w:t>
        </w:r>
        <w:proofErr w:type="spellEnd"/>
      </w:hyperlink>
    </w:p>
    <w:p w:rsidR="008355FE" w:rsidRPr="009D3D20" w:rsidRDefault="008355FE" w:rsidP="00840BFD">
      <w:pPr>
        <w:spacing w:after="120"/>
        <w:rPr>
          <w:sz w:val="24"/>
          <w:szCs w:val="24"/>
        </w:rPr>
      </w:pPr>
      <w:r w:rsidRPr="00AA7705">
        <w:rPr>
          <w:sz w:val="24"/>
          <w:szCs w:val="24"/>
          <w:lang w:val="bg-BG"/>
        </w:rPr>
        <w:t>2.</w:t>
      </w:r>
      <w:r w:rsidR="009D3D20">
        <w:rPr>
          <w:sz w:val="24"/>
          <w:szCs w:val="24"/>
          <w:lang w:val="bg-BG"/>
        </w:rPr>
        <w:t xml:space="preserve"> </w:t>
      </w:r>
      <w:proofErr w:type="spellStart"/>
      <w:r w:rsidR="00815CA4">
        <w:t>Aws</w:t>
      </w:r>
      <w:proofErr w:type="spellEnd"/>
      <w:r w:rsidR="00815CA4">
        <w:t xml:space="preserve"> Rh</w:t>
      </w:r>
      <w:r w:rsidR="009D3D20" w:rsidRPr="00437484">
        <w:rPr>
          <w:lang w:val="bg-BG"/>
        </w:rPr>
        <w:t>, „</w:t>
      </w:r>
      <w:r w:rsidR="00815CA4" w:rsidRPr="00815CA4">
        <w:rPr>
          <w:lang w:val="bg-BG"/>
        </w:rPr>
        <w:t xml:space="preserve">Book App UI Template ft. Recyclerview Custom ItemAnimator, Shared Element Transition </w:t>
      </w:r>
      <w:r w:rsidR="009D3D20" w:rsidRPr="00437484">
        <w:rPr>
          <w:lang w:val="bg-BG"/>
        </w:rPr>
        <w:t>(</w:t>
      </w:r>
      <w:r w:rsidR="00815CA4">
        <w:rPr>
          <w:lang w:val="bg-BG"/>
        </w:rPr>
        <w:t>28.11</w:t>
      </w:r>
      <w:r w:rsidR="00437484">
        <w:rPr>
          <w:lang w:val="bg-BG"/>
        </w:rPr>
        <w:t>.</w:t>
      </w:r>
      <w:r w:rsidR="00815CA4">
        <w:rPr>
          <w:lang w:val="bg-BG"/>
        </w:rPr>
        <w:t>2019</w:t>
      </w:r>
      <w:r w:rsidR="009D3D20" w:rsidRPr="00437484">
        <w:rPr>
          <w:lang w:val="bg-BG"/>
        </w:rPr>
        <w:t>) -</w:t>
      </w:r>
      <w:r w:rsidR="009D3D20">
        <w:rPr>
          <w:sz w:val="24"/>
          <w:szCs w:val="24"/>
          <w:lang w:val="bg-BG"/>
        </w:rPr>
        <w:t xml:space="preserve"> </w:t>
      </w:r>
      <w:hyperlink r:id="rId13" w:history="1">
        <w:r w:rsidR="00815CA4">
          <w:rPr>
            <w:rStyle w:val="Hyperlink"/>
            <w:rFonts w:eastAsiaTheme="majorEastAsia"/>
          </w:rPr>
          <w:t>https://www.youtube.com/watch?v=dzc3NZIeDQA</w:t>
        </w:r>
      </w:hyperlink>
    </w:p>
    <w:p w:rsidR="0086004B" w:rsidRPr="0086004B" w:rsidRDefault="008355FE" w:rsidP="00815CA4">
      <w:pPr>
        <w:spacing w:after="120"/>
        <w:rPr>
          <w:sz w:val="24"/>
          <w:szCs w:val="24"/>
          <w:lang w:val="bg-BG"/>
        </w:rPr>
      </w:pPr>
      <w:r w:rsidRPr="00AA7705">
        <w:rPr>
          <w:sz w:val="24"/>
          <w:szCs w:val="24"/>
          <w:lang w:val="bg-BG"/>
        </w:rPr>
        <w:t>3.</w:t>
      </w:r>
      <w:r w:rsidR="00437484" w:rsidRPr="0086004B">
        <w:rPr>
          <w:lang w:val="bg-BG"/>
        </w:rPr>
        <w:t xml:space="preserve"> </w:t>
      </w:r>
      <w:r w:rsidR="00815CA4" w:rsidRPr="00815CA4">
        <w:rPr>
          <w:lang w:val="bg-BG"/>
        </w:rPr>
        <w:t>Braces Media</w:t>
      </w:r>
      <w:r w:rsidR="00437484">
        <w:rPr>
          <w:lang w:val="bg-BG"/>
        </w:rPr>
        <w:t>, „</w:t>
      </w:r>
      <w:r w:rsidR="00815CA4" w:rsidRPr="00815CA4">
        <w:rPr>
          <w:lang w:val="bg-BG"/>
        </w:rPr>
        <w:t>Android studio shopping app layout with cardview and horizontal scrollview</w:t>
      </w:r>
      <w:r w:rsidR="00437484">
        <w:rPr>
          <w:lang w:val="bg-BG"/>
        </w:rPr>
        <w:t>“ (</w:t>
      </w:r>
      <w:r w:rsidR="00815CA4" w:rsidRPr="00815CA4">
        <w:rPr>
          <w:lang w:val="bg-BG"/>
        </w:rPr>
        <w:t>27.03.2018</w:t>
      </w:r>
      <w:r w:rsidR="00437484">
        <w:rPr>
          <w:lang w:val="bg-BG"/>
        </w:rPr>
        <w:t xml:space="preserve">) -  </w:t>
      </w:r>
      <w:r w:rsidR="00815CA4">
        <w:fldChar w:fldCharType="begin"/>
      </w:r>
      <w:r w:rsidR="00815CA4">
        <w:instrText xml:space="preserve"> HYPERLINK "https://www.youtube.com/watch?v=XuHNC3BNWhQ&amp;t=1195s" </w:instrText>
      </w:r>
      <w:r w:rsidR="00815CA4">
        <w:fldChar w:fldCharType="separate"/>
      </w:r>
      <w:r w:rsidR="00815CA4">
        <w:rPr>
          <w:rStyle w:val="Hyperlink"/>
          <w:rFonts w:eastAsiaTheme="majorEastAsia"/>
        </w:rPr>
        <w:t>https://www.youtube.com/watch?v=XuHNC3BNWhQ&amp;t=1195s</w:t>
      </w:r>
      <w:r w:rsidR="00815CA4">
        <w:fldChar w:fldCharType="end"/>
      </w:r>
    </w:p>
    <w:p w:rsidR="004C766B" w:rsidRPr="004C766B" w:rsidRDefault="0086004B" w:rsidP="0086004B">
      <w:pPr>
        <w:spacing w:after="120"/>
      </w:pPr>
      <w:r w:rsidRPr="0086004B">
        <w:rPr>
          <w:sz w:val="24"/>
          <w:szCs w:val="24"/>
          <w:lang w:val="bg-BG"/>
        </w:rPr>
        <w:t xml:space="preserve">4. </w:t>
      </w:r>
      <w:r w:rsidR="00815CA4" w:rsidRPr="00815CA4">
        <w:rPr>
          <w:lang w:val="bg-BG"/>
        </w:rPr>
        <w:t>Chirag Kachhadiya</w:t>
      </w:r>
      <w:r w:rsidRPr="0086004B">
        <w:t xml:space="preserve">, </w:t>
      </w:r>
      <w:r w:rsidRPr="0086004B">
        <w:rPr>
          <w:lang w:val="bg-BG"/>
        </w:rPr>
        <w:t>“</w:t>
      </w:r>
      <w:r w:rsidRPr="0086004B">
        <w:t xml:space="preserve"> </w:t>
      </w:r>
      <w:r w:rsidR="00815CA4" w:rsidRPr="00815CA4">
        <w:rPr>
          <w:lang w:val="bg-BG"/>
        </w:rPr>
        <w:t>Android Modern Dashboard Screen UI Design</w:t>
      </w:r>
      <w:r w:rsidRPr="0086004B">
        <w:rPr>
          <w:lang w:val="bg-BG"/>
        </w:rPr>
        <w:t>”</w:t>
      </w:r>
      <w:r w:rsidRPr="0086004B">
        <w:t xml:space="preserve"> (</w:t>
      </w:r>
      <w:r w:rsidR="00815CA4" w:rsidRPr="00815CA4">
        <w:t>27.12.2019</w:t>
      </w:r>
      <w:r w:rsidRPr="0086004B">
        <w:t>)</w:t>
      </w:r>
      <w:r w:rsidRPr="0086004B">
        <w:rPr>
          <w:lang w:val="bg-BG"/>
        </w:rPr>
        <w:t xml:space="preserve"> - </w:t>
      </w:r>
      <w:r w:rsidR="00815CA4">
        <w:fldChar w:fldCharType="begin"/>
      </w:r>
      <w:r w:rsidR="00815CA4">
        <w:instrText xml:space="preserve"> HYPERLINK "https://www.youtube.com/watch?v=u0y7aUaPZCo" </w:instrText>
      </w:r>
      <w:r w:rsidR="00815CA4">
        <w:fldChar w:fldCharType="separate"/>
      </w:r>
      <w:r w:rsidR="00815CA4">
        <w:rPr>
          <w:rStyle w:val="Hyperlink"/>
          <w:rFonts w:eastAsiaTheme="majorEastAsia"/>
        </w:rPr>
        <w:t>https://www.youtube.com/watch?v=u0y7aUaPZCo</w:t>
      </w:r>
      <w:r w:rsidR="00815CA4">
        <w:fldChar w:fldCharType="end"/>
      </w:r>
    </w:p>
    <w:p w:rsidR="0047259A" w:rsidRDefault="004C766B" w:rsidP="0047259A">
      <w:pPr>
        <w:spacing w:after="120"/>
      </w:pPr>
      <w:r>
        <w:rPr>
          <w:sz w:val="24"/>
          <w:lang w:val="bg-BG"/>
        </w:rPr>
        <w:t>5.</w:t>
      </w:r>
      <w:r w:rsidRPr="004C766B">
        <w:t xml:space="preserve"> </w:t>
      </w:r>
      <w:r w:rsidR="00815CA4" w:rsidRPr="00815CA4">
        <w:rPr>
          <w:lang w:val="bg-BG"/>
        </w:rPr>
        <w:t>Android Knowledge</w:t>
      </w:r>
      <w:r w:rsidRPr="004C766B">
        <w:rPr>
          <w:lang w:val="bg-BG"/>
        </w:rPr>
        <w:t>, „</w:t>
      </w:r>
      <w:r w:rsidR="00815CA4" w:rsidRPr="00815CA4">
        <w:rPr>
          <w:lang w:val="bg-BG"/>
        </w:rPr>
        <w:t>Android Studio Creating PDF Book Application</w:t>
      </w:r>
      <w:r w:rsidRPr="004C766B">
        <w:rPr>
          <w:lang w:val="bg-BG"/>
        </w:rPr>
        <w:t>“ (</w:t>
      </w:r>
      <w:r w:rsidR="00815CA4" w:rsidRPr="00815CA4">
        <w:rPr>
          <w:lang w:val="bg-BG"/>
        </w:rPr>
        <w:t>26.07.2019</w:t>
      </w:r>
      <w:r w:rsidRPr="004C766B">
        <w:rPr>
          <w:lang w:val="bg-BG"/>
        </w:rPr>
        <w:t>)</w:t>
      </w:r>
      <w:r>
        <w:rPr>
          <w:lang w:val="bg-BG"/>
        </w:rPr>
        <w:t xml:space="preserve"> </w:t>
      </w:r>
      <w:r w:rsidRPr="004C766B">
        <w:rPr>
          <w:lang w:val="bg-BG"/>
        </w:rPr>
        <w:t>-</w:t>
      </w:r>
      <w:r>
        <w:rPr>
          <w:sz w:val="24"/>
          <w:lang w:val="bg-BG"/>
        </w:rPr>
        <w:t xml:space="preserve"> </w:t>
      </w:r>
      <w:hyperlink r:id="rId14" w:history="1">
        <w:r w:rsidR="00416CC8">
          <w:rPr>
            <w:rStyle w:val="Hyperlink"/>
            <w:rFonts w:eastAsiaTheme="majorEastAsia"/>
          </w:rPr>
          <w:t>https://www.youtube.com/watch?v=Vf-o-rSikYY</w:t>
        </w:r>
      </w:hyperlink>
    </w:p>
    <w:p w:rsidR="0047259A" w:rsidRPr="00EA4828" w:rsidRDefault="0047259A" w:rsidP="00B15D2A">
      <w:pPr>
        <w:spacing w:after="240"/>
        <w:rPr>
          <w:lang w:val="bg-BG"/>
        </w:rPr>
      </w:pPr>
      <w:r>
        <w:rPr>
          <w:sz w:val="24"/>
          <w:lang w:val="bg-BG"/>
        </w:rPr>
        <w:t xml:space="preserve">6. </w:t>
      </w:r>
      <w:r w:rsidR="00EA4828">
        <w:rPr>
          <w:lang w:val="bg-BG"/>
        </w:rPr>
        <w:t xml:space="preserve">Белчева, </w:t>
      </w:r>
      <w:r w:rsidR="00EA4828">
        <w:t>“</w:t>
      </w:r>
      <w:proofErr w:type="spellStart"/>
      <w:r w:rsidR="00EA4828">
        <w:t>GitHub</w:t>
      </w:r>
      <w:proofErr w:type="spellEnd"/>
      <w:r w:rsidR="00EA4828">
        <w:t>”</w:t>
      </w:r>
      <w:r w:rsidR="00EA4828">
        <w:rPr>
          <w:sz w:val="24"/>
        </w:rPr>
        <w:t xml:space="preserve"> </w:t>
      </w:r>
      <w:r w:rsidR="00EA4828">
        <w:t>-</w:t>
      </w:r>
      <w:r w:rsidR="00250E0E">
        <w:t xml:space="preserve"> </w:t>
      </w:r>
      <w:hyperlink r:id="rId15" w:history="1">
        <w:r w:rsidR="00250E0E">
          <w:rPr>
            <w:rStyle w:val="Hyperlink"/>
            <w:rFonts w:eastAsiaTheme="majorEastAsia"/>
          </w:rPr>
          <w:t>https://github.com/bellchewa/eBookReaderAndroidStudio</w:t>
        </w:r>
      </w:hyperlink>
    </w:p>
    <w:p w:rsidR="005E48C8" w:rsidRDefault="005E48C8" w:rsidP="005E48C8">
      <w:pPr>
        <w:pStyle w:val="Heading1"/>
        <w:spacing w:after="240"/>
        <w:rPr>
          <w:lang w:val="bg-BG"/>
        </w:rPr>
      </w:pPr>
      <w:bookmarkStart w:id="27" w:name="_Toc43411153"/>
      <w:r w:rsidRPr="005E48C8">
        <w:rPr>
          <w:sz w:val="28"/>
          <w:lang w:val="bg-BG"/>
        </w:rPr>
        <w:t>Списък</w:t>
      </w:r>
      <w:r>
        <w:rPr>
          <w:lang w:val="bg-BG"/>
        </w:rPr>
        <w:t xml:space="preserve"> </w:t>
      </w:r>
      <w:r w:rsidRPr="005E48C8">
        <w:rPr>
          <w:sz w:val="28"/>
          <w:lang w:val="bg-BG"/>
        </w:rPr>
        <w:t>на</w:t>
      </w:r>
      <w:r>
        <w:rPr>
          <w:lang w:val="bg-BG"/>
        </w:rPr>
        <w:t xml:space="preserve"> </w:t>
      </w:r>
      <w:r w:rsidRPr="005E48C8">
        <w:rPr>
          <w:sz w:val="28"/>
          <w:lang w:val="bg-BG"/>
        </w:rPr>
        <w:t>фигурите</w:t>
      </w:r>
      <w:bookmarkEnd w:id="27"/>
    </w:p>
    <w:p w:rsidR="0072551D" w:rsidRDefault="005E48C8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sz w:val="24"/>
          <w:szCs w:val="24"/>
          <w:lang w:val="bg-BG"/>
        </w:rPr>
        <w:fldChar w:fldCharType="begin"/>
      </w:r>
      <w:r>
        <w:rPr>
          <w:sz w:val="24"/>
          <w:szCs w:val="24"/>
          <w:lang w:val="bg-BG"/>
        </w:rPr>
        <w:instrText xml:space="preserve"> TOC \h \z \c "Фигура" </w:instrText>
      </w:r>
      <w:r>
        <w:rPr>
          <w:sz w:val="24"/>
          <w:szCs w:val="24"/>
          <w:lang w:val="bg-BG"/>
        </w:rPr>
        <w:fldChar w:fldCharType="separate"/>
      </w:r>
      <w:hyperlink w:anchor="_Toc43411124" w:history="1">
        <w:r w:rsidR="0072551D" w:rsidRPr="00D7000C">
          <w:rPr>
            <w:rStyle w:val="Hyperlink"/>
            <w:rFonts w:eastAsiaTheme="majorEastAsia"/>
            <w:noProof/>
            <w:lang w:val="bg-BG"/>
          </w:rPr>
          <w:t>Фигура 1 - Графичен потребителски интерфейс на приложението</w:t>
        </w:r>
        <w:r w:rsidR="0072551D">
          <w:rPr>
            <w:noProof/>
            <w:webHidden/>
          </w:rPr>
          <w:tab/>
        </w:r>
        <w:r w:rsidR="0072551D">
          <w:rPr>
            <w:noProof/>
            <w:webHidden/>
          </w:rPr>
          <w:fldChar w:fldCharType="begin"/>
        </w:r>
        <w:r w:rsidR="0072551D">
          <w:rPr>
            <w:noProof/>
            <w:webHidden/>
          </w:rPr>
          <w:instrText xml:space="preserve"> PAGEREF _Toc43411124 \h </w:instrText>
        </w:r>
        <w:r w:rsidR="0072551D">
          <w:rPr>
            <w:noProof/>
            <w:webHidden/>
          </w:rPr>
        </w:r>
        <w:r w:rsidR="0072551D">
          <w:rPr>
            <w:noProof/>
            <w:webHidden/>
          </w:rPr>
          <w:fldChar w:fldCharType="separate"/>
        </w:r>
        <w:r w:rsidR="0072551D">
          <w:rPr>
            <w:noProof/>
            <w:webHidden/>
          </w:rPr>
          <w:t>3</w:t>
        </w:r>
        <w:r w:rsidR="0072551D"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25" w:history="1">
        <w:r w:rsidRPr="00D7000C">
          <w:rPr>
            <w:rStyle w:val="Hyperlink"/>
            <w:rFonts w:eastAsiaTheme="majorEastAsia"/>
            <w:noProof/>
            <w:lang w:val="bg-BG"/>
          </w:rPr>
          <w:t xml:space="preserve">Фигура 2 – Снимки качени в папка </w:t>
        </w:r>
        <w:r w:rsidRPr="00D7000C">
          <w:rPr>
            <w:rStyle w:val="Hyperlink"/>
            <w:rFonts w:eastAsiaTheme="majorEastAsia"/>
            <w:noProof/>
          </w:rPr>
          <w:t>drawable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26" w:history="1">
        <w:r w:rsidRPr="00D7000C">
          <w:rPr>
            <w:rStyle w:val="Hyperlink"/>
            <w:rFonts w:eastAsiaTheme="majorEastAsia"/>
            <w:noProof/>
            <w:lang w:val="bg-BG"/>
          </w:rPr>
          <w:t>Фигура 3 – Меню на приложението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27" w:history="1">
        <w:r w:rsidRPr="00D7000C">
          <w:rPr>
            <w:rStyle w:val="Hyperlink"/>
            <w:rFonts w:eastAsiaTheme="majorEastAsia"/>
            <w:noProof/>
            <w:lang w:val="bg-BG"/>
          </w:rPr>
          <w:t xml:space="preserve">Фигура 4 – Групиране на елементи в </w:t>
        </w:r>
        <w:r w:rsidRPr="00D7000C">
          <w:rPr>
            <w:rStyle w:val="Hyperlink"/>
            <w:rFonts w:eastAsiaTheme="majorEastAsia"/>
            <w:noProof/>
          </w:rPr>
          <w:t>drawer</w:t>
        </w:r>
        <w:r w:rsidRPr="00D7000C">
          <w:rPr>
            <w:rStyle w:val="Hyperlink"/>
            <w:rFonts w:eastAsiaTheme="majorEastAsia"/>
            <w:noProof/>
            <w:lang w:val="bg-BG"/>
          </w:rPr>
          <w:t>_</w:t>
        </w:r>
        <w:r w:rsidRPr="00D7000C">
          <w:rPr>
            <w:rStyle w:val="Hyperlink"/>
            <w:rFonts w:eastAsiaTheme="majorEastAsia"/>
            <w:noProof/>
          </w:rPr>
          <w:t>menu</w:t>
        </w:r>
        <w:r w:rsidRPr="00D7000C">
          <w:rPr>
            <w:rStyle w:val="Hyperlink"/>
            <w:rFonts w:eastAsiaTheme="majorEastAsia"/>
            <w:noProof/>
            <w:lang w:val="bg-BG"/>
          </w:rPr>
          <w:t>.</w:t>
        </w:r>
        <w:r w:rsidRPr="00D7000C">
          <w:rPr>
            <w:rStyle w:val="Hyperlink"/>
            <w:rFonts w:eastAsiaTheme="majorEastAsia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28" w:history="1">
        <w:r w:rsidRPr="00D7000C">
          <w:rPr>
            <w:rStyle w:val="Hyperlink"/>
            <w:rFonts w:eastAsiaTheme="majorEastAsia"/>
            <w:noProof/>
            <w:lang w:val="bg-BG"/>
          </w:rPr>
          <w:t xml:space="preserve">Фигура </w:t>
        </w:r>
        <w:r w:rsidRPr="00D7000C">
          <w:rPr>
            <w:rStyle w:val="Hyperlink"/>
            <w:rFonts w:eastAsiaTheme="majorEastAsia"/>
            <w:noProof/>
          </w:rPr>
          <w:t>5</w:t>
        </w:r>
        <w:r w:rsidRPr="00D7000C">
          <w:rPr>
            <w:rStyle w:val="Hyperlink"/>
            <w:rFonts w:eastAsiaTheme="majorEastAsia"/>
            <w:noProof/>
            <w:lang w:val="bg-BG"/>
          </w:rPr>
          <w:t xml:space="preserve"> – Част от &lt;</w:t>
        </w:r>
        <w:r w:rsidRPr="00D7000C">
          <w:rPr>
            <w:rStyle w:val="Hyperlink"/>
            <w:rFonts w:eastAsiaTheme="majorEastAsia"/>
            <w:noProof/>
          </w:rPr>
          <w:t>NavigationView</w:t>
        </w:r>
        <w:r w:rsidRPr="00D7000C">
          <w:rPr>
            <w:rStyle w:val="Hyperlink"/>
            <w:rFonts w:eastAsiaTheme="majorEastAsia"/>
            <w:noProof/>
            <w:lang w:val="bg-BG"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29" w:history="1">
        <w:r w:rsidRPr="00D7000C">
          <w:rPr>
            <w:rStyle w:val="Hyperlink"/>
            <w:rFonts w:eastAsiaTheme="majorEastAsia"/>
            <w:noProof/>
            <w:lang w:val="bg-BG"/>
          </w:rPr>
          <w:t>Фигура 6 – Част от елементите във вертикалния сегмент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30" w:history="1">
        <w:r w:rsidRPr="00D7000C">
          <w:rPr>
            <w:rStyle w:val="Hyperlink"/>
            <w:rFonts w:eastAsiaTheme="majorEastAsia"/>
            <w:noProof/>
            <w:lang w:val="bg-BG"/>
          </w:rPr>
          <w:t xml:space="preserve">Фигура 7 – Код изваден от </w:t>
        </w:r>
        <w:r w:rsidRPr="00D7000C">
          <w:rPr>
            <w:rStyle w:val="Hyperlink"/>
            <w:rFonts w:eastAsiaTheme="majorEastAsia"/>
            <w:noProof/>
          </w:rPr>
          <w:t>button</w:t>
        </w:r>
        <w:r w:rsidRPr="00D7000C">
          <w:rPr>
            <w:rStyle w:val="Hyperlink"/>
            <w:rFonts w:eastAsiaTheme="majorEastAsia"/>
            <w:noProof/>
            <w:lang w:val="bg-BG"/>
          </w:rPr>
          <w:t>_</w:t>
        </w:r>
        <w:r w:rsidRPr="00D7000C">
          <w:rPr>
            <w:rStyle w:val="Hyperlink"/>
            <w:rFonts w:eastAsiaTheme="majorEastAsia"/>
            <w:noProof/>
          </w:rPr>
          <w:t>favourite</w:t>
        </w:r>
        <w:r w:rsidRPr="00D7000C">
          <w:rPr>
            <w:rStyle w:val="Hyperlink"/>
            <w:rFonts w:eastAsiaTheme="majorEastAsia"/>
            <w:noProof/>
            <w:lang w:val="bg-BG"/>
          </w:rPr>
          <w:t>.</w:t>
        </w:r>
        <w:r w:rsidRPr="00D7000C">
          <w:rPr>
            <w:rStyle w:val="Hyperlink"/>
            <w:rFonts w:eastAsiaTheme="majorEastAsia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551D" w:rsidRDefault="0072551D">
      <w:pPr>
        <w:pStyle w:val="TableofFigures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43411131" w:history="1">
        <w:r w:rsidRPr="00D7000C">
          <w:rPr>
            <w:rStyle w:val="Hyperlink"/>
            <w:rFonts w:eastAsiaTheme="majorEastAsia"/>
            <w:noProof/>
            <w:lang w:val="bg-BG"/>
          </w:rPr>
          <w:t xml:space="preserve">Фигура 8 – Градиент от </w:t>
        </w:r>
        <w:r w:rsidRPr="00D7000C">
          <w:rPr>
            <w:rStyle w:val="Hyperlink"/>
            <w:rFonts w:eastAsiaTheme="majorEastAsia"/>
            <w:noProof/>
          </w:rPr>
          <w:t>black</w:t>
        </w:r>
        <w:r w:rsidRPr="00D7000C">
          <w:rPr>
            <w:rStyle w:val="Hyperlink"/>
            <w:rFonts w:eastAsiaTheme="majorEastAsia"/>
            <w:noProof/>
            <w:lang w:val="bg-BG"/>
          </w:rPr>
          <w:t>_</w:t>
        </w:r>
        <w:r w:rsidRPr="00D7000C">
          <w:rPr>
            <w:rStyle w:val="Hyperlink"/>
            <w:rFonts w:eastAsiaTheme="majorEastAsia"/>
            <w:noProof/>
          </w:rPr>
          <w:t>gradient</w:t>
        </w:r>
        <w:r w:rsidRPr="00D7000C">
          <w:rPr>
            <w:rStyle w:val="Hyperlink"/>
            <w:rFonts w:eastAsiaTheme="majorEastAsia"/>
            <w:noProof/>
            <w:lang w:val="bg-BG"/>
          </w:rPr>
          <w:t>.</w:t>
        </w:r>
        <w:r w:rsidRPr="00D7000C">
          <w:rPr>
            <w:rStyle w:val="Hyperlink"/>
            <w:rFonts w:eastAsiaTheme="majorEastAsia"/>
            <w:noProof/>
          </w:rPr>
          <w:t>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48C8" w:rsidRPr="005E48C8" w:rsidRDefault="005E48C8" w:rsidP="0086004B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fldChar w:fldCharType="end"/>
      </w:r>
    </w:p>
    <w:sectPr w:rsidR="005E48C8" w:rsidRPr="005E48C8" w:rsidSect="00AA7705">
      <w:headerReference w:type="default" r:id="rId16"/>
      <w:footerReference w:type="default" r:id="rId17"/>
      <w:footerReference w:type="first" r:id="rId18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EB" w:rsidRDefault="00D416EB">
      <w:r>
        <w:separator/>
      </w:r>
    </w:p>
  </w:endnote>
  <w:endnote w:type="continuationSeparator" w:id="0">
    <w:p w:rsidR="00D416EB" w:rsidRDefault="00D4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5E" w:rsidRPr="00D76CDA" w:rsidRDefault="0058615E" w:rsidP="00D76CDA">
    <w:pPr>
      <w:ind w:right="-19"/>
      <w:jc w:val="center"/>
      <w:rPr>
        <w:sz w:val="18"/>
        <w:szCs w:val="18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rightMargin">
                <wp:posOffset>194945</wp:posOffset>
              </wp:positionH>
              <wp:positionV relativeFrom="margin">
                <wp:posOffset>7682230</wp:posOffset>
              </wp:positionV>
              <wp:extent cx="510540" cy="57340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15E" w:rsidRPr="00314EF6" w:rsidRDefault="0058615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44"/>
                            </w:rPr>
                          </w:pPr>
                          <w:r w:rsidRPr="00314EF6">
                            <w:rPr>
                              <w:rFonts w:asciiTheme="minorHAnsi" w:eastAsiaTheme="minorEastAsia" w:hAnsiTheme="minorHAnsi"/>
                              <w:sz w:val="32"/>
                              <w:szCs w:val="22"/>
                            </w:rPr>
                            <w:fldChar w:fldCharType="begin"/>
                          </w:r>
                          <w:r w:rsidRPr="00314EF6">
                            <w:rPr>
                              <w:sz w:val="28"/>
                            </w:rPr>
                            <w:instrText xml:space="preserve"> PAGE    \* MERGEFORMAT </w:instrText>
                          </w:r>
                          <w:r w:rsidRPr="00314EF6">
                            <w:rPr>
                              <w:rFonts w:asciiTheme="minorHAnsi" w:eastAsiaTheme="minorEastAsia" w:hAnsiTheme="minorHAnsi"/>
                              <w:sz w:val="32"/>
                              <w:szCs w:val="22"/>
                            </w:rPr>
                            <w:fldChar w:fldCharType="separate"/>
                          </w:r>
                          <w:r w:rsidR="0072551D" w:rsidRPr="0072551D">
                            <w:rPr>
                              <w:rFonts w:asciiTheme="majorHAnsi" w:eastAsiaTheme="majorEastAsia" w:hAnsiTheme="majorHAnsi" w:cstheme="majorBidi"/>
                              <w:noProof/>
                              <w:sz w:val="56"/>
                              <w:szCs w:val="44"/>
                            </w:rPr>
                            <w:t>9</w:t>
                          </w:r>
                          <w:r w:rsidRPr="00314EF6">
                            <w:rPr>
                              <w:rFonts w:asciiTheme="majorHAnsi" w:eastAsiaTheme="majorEastAsia" w:hAnsiTheme="majorHAnsi" w:cstheme="majorBidi"/>
                              <w:noProof/>
                              <w:sz w:val="56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5.35pt;margin-top:604.9pt;width:40.2pt;height:45.15pt;z-index:25166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" o:allowincell="f" filled="f" stroked="f">
              <v:textbox style="layout-flow:vertical;mso-layout-flow-alt:bottom-to-top;mso-fit-shape-to-text:t">
                <w:txbxContent>
                  <w:p w:rsidR="0058615E" w:rsidRPr="00314EF6" w:rsidRDefault="0058615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56"/>
                        <w:szCs w:val="44"/>
                      </w:rPr>
                    </w:pPr>
                    <w:r w:rsidRPr="00314EF6">
                      <w:rPr>
                        <w:rFonts w:asciiTheme="minorHAnsi" w:eastAsiaTheme="minorEastAsia" w:hAnsiTheme="minorHAnsi"/>
                        <w:sz w:val="32"/>
                        <w:szCs w:val="22"/>
                      </w:rPr>
                      <w:fldChar w:fldCharType="begin"/>
                    </w:r>
                    <w:r w:rsidRPr="00314EF6">
                      <w:rPr>
                        <w:sz w:val="28"/>
                      </w:rPr>
                      <w:instrText xml:space="preserve"> PAGE    \* MERGEFORMAT </w:instrText>
                    </w:r>
                    <w:r w:rsidRPr="00314EF6">
                      <w:rPr>
                        <w:rFonts w:asciiTheme="minorHAnsi" w:eastAsiaTheme="minorEastAsia" w:hAnsiTheme="minorHAnsi"/>
                        <w:sz w:val="32"/>
                        <w:szCs w:val="22"/>
                      </w:rPr>
                      <w:fldChar w:fldCharType="separate"/>
                    </w:r>
                    <w:r w:rsidR="0072551D" w:rsidRPr="0072551D">
                      <w:rPr>
                        <w:rFonts w:asciiTheme="majorHAnsi" w:eastAsiaTheme="majorEastAsia" w:hAnsiTheme="majorHAnsi" w:cstheme="majorBidi"/>
                        <w:noProof/>
                        <w:sz w:val="56"/>
                        <w:szCs w:val="44"/>
                      </w:rPr>
                      <w:t>9</w:t>
                    </w:r>
                    <w:r w:rsidRPr="00314EF6">
                      <w:rPr>
                        <w:rFonts w:asciiTheme="majorHAnsi" w:eastAsiaTheme="majorEastAsia" w:hAnsiTheme="majorHAnsi" w:cstheme="majorBidi"/>
                        <w:noProof/>
                        <w:sz w:val="56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eastAsia="Arial"/>
        <w:sz w:val="24"/>
        <w:szCs w:val="24"/>
        <w:lang w:val="bg-BG"/>
      </w:rPr>
      <w:t xml:space="preserve">Име: Полина Белчева  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D416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6704;mso-position-horizontal-relative:page;mso-position-vertical-relative:page" filled="f" stroked="f">
          <v:textbox style="mso-next-textbox:#_x0000_s2049" inset="0,0,0,0">
            <w:txbxContent>
              <w:p w:rsidR="0058615E" w:rsidRDefault="0058615E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>
      <w:rPr>
        <w:rFonts w:eastAsia="Arial"/>
        <w:sz w:val="24"/>
        <w:szCs w:val="24"/>
        <w:lang w:val="bg-BG"/>
      </w:rPr>
      <w:t>1701681053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5E" w:rsidRPr="00160CF0" w:rsidRDefault="0058615E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EB" w:rsidRDefault="00D416EB">
      <w:r>
        <w:separator/>
      </w:r>
    </w:p>
  </w:footnote>
  <w:footnote w:type="continuationSeparator" w:id="0">
    <w:p w:rsidR="00D416EB" w:rsidRDefault="00D41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5E" w:rsidRDefault="00D416E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7pt;margin-top:34.25pt;width:443.4pt;height:22.95pt;z-index:-251659776;mso-position-horizontal-relative:page;mso-position-vertical-relative:page" filled="f" stroked="f">
          <v:textbox style="mso-next-textbox:#_x0000_s2053" inset="0,0,0,0">
            <w:txbxContent>
              <w:p w:rsidR="0058615E" w:rsidRDefault="0058615E" w:rsidP="00D76CDA">
                <w:pPr>
                  <w:spacing w:line="200" w:lineRule="exact"/>
                  <w:ind w:left="20" w:right="-28"/>
                  <w:jc w:val="center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B9B"/>
    <w:multiLevelType w:val="hybridMultilevel"/>
    <w:tmpl w:val="1452EC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144C"/>
    <w:multiLevelType w:val="hybridMultilevel"/>
    <w:tmpl w:val="A0E05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08F0"/>
    <w:multiLevelType w:val="hybridMultilevel"/>
    <w:tmpl w:val="22B0FA7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110295A"/>
    <w:multiLevelType w:val="hybridMultilevel"/>
    <w:tmpl w:val="3B38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158B0"/>
    <w:multiLevelType w:val="multilevel"/>
    <w:tmpl w:val="C3EE0F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 w:val="0"/>
        <w:sz w:val="28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440"/>
        </w:tabs>
        <w:ind w:left="1440" w:hanging="720"/>
      </w:pPr>
      <w:rPr>
        <w:sz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0C3A7C"/>
    <w:multiLevelType w:val="hybridMultilevel"/>
    <w:tmpl w:val="E102A6C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F6D76"/>
    <w:multiLevelType w:val="hybridMultilevel"/>
    <w:tmpl w:val="D5CEF7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F4802"/>
    <w:multiLevelType w:val="hybridMultilevel"/>
    <w:tmpl w:val="46F81F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D6ED5"/>
    <w:multiLevelType w:val="hybridMultilevel"/>
    <w:tmpl w:val="01964B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92"/>
    <w:rsid w:val="00030126"/>
    <w:rsid w:val="000B1840"/>
    <w:rsid w:val="000B7912"/>
    <w:rsid w:val="00137C4E"/>
    <w:rsid w:val="00160CF0"/>
    <w:rsid w:val="00190D90"/>
    <w:rsid w:val="001D5A41"/>
    <w:rsid w:val="001E75A0"/>
    <w:rsid w:val="001F4440"/>
    <w:rsid w:val="001F7635"/>
    <w:rsid w:val="0022123F"/>
    <w:rsid w:val="00221592"/>
    <w:rsid w:val="00250E0E"/>
    <w:rsid w:val="002512DA"/>
    <w:rsid w:val="002734AC"/>
    <w:rsid w:val="00285A1B"/>
    <w:rsid w:val="002B1D41"/>
    <w:rsid w:val="002C189E"/>
    <w:rsid w:val="002D6CBC"/>
    <w:rsid w:val="00305C46"/>
    <w:rsid w:val="003133A7"/>
    <w:rsid w:val="00314EF6"/>
    <w:rsid w:val="00331B34"/>
    <w:rsid w:val="003831C4"/>
    <w:rsid w:val="00394497"/>
    <w:rsid w:val="003B02FC"/>
    <w:rsid w:val="003B6D0C"/>
    <w:rsid w:val="003D19DF"/>
    <w:rsid w:val="00416CC8"/>
    <w:rsid w:val="004368CE"/>
    <w:rsid w:val="00437484"/>
    <w:rsid w:val="0047259A"/>
    <w:rsid w:val="004C766B"/>
    <w:rsid w:val="00556F1D"/>
    <w:rsid w:val="005668CD"/>
    <w:rsid w:val="0056747E"/>
    <w:rsid w:val="00582EF2"/>
    <w:rsid w:val="005852E2"/>
    <w:rsid w:val="0058615E"/>
    <w:rsid w:val="005C3FFE"/>
    <w:rsid w:val="005E48C8"/>
    <w:rsid w:val="005F32BD"/>
    <w:rsid w:val="00615A2E"/>
    <w:rsid w:val="00623194"/>
    <w:rsid w:val="00624A66"/>
    <w:rsid w:val="00630886"/>
    <w:rsid w:val="006369FA"/>
    <w:rsid w:val="006378DA"/>
    <w:rsid w:val="0064160F"/>
    <w:rsid w:val="006523C0"/>
    <w:rsid w:val="00660F51"/>
    <w:rsid w:val="0066731E"/>
    <w:rsid w:val="006B6584"/>
    <w:rsid w:val="006D0F8D"/>
    <w:rsid w:val="006D1E64"/>
    <w:rsid w:val="00712F48"/>
    <w:rsid w:val="00717BEF"/>
    <w:rsid w:val="0072551D"/>
    <w:rsid w:val="00730F19"/>
    <w:rsid w:val="0077427E"/>
    <w:rsid w:val="00786E48"/>
    <w:rsid w:val="007A515A"/>
    <w:rsid w:val="007B1031"/>
    <w:rsid w:val="007C2C02"/>
    <w:rsid w:val="007C5622"/>
    <w:rsid w:val="007F68A6"/>
    <w:rsid w:val="00815CA4"/>
    <w:rsid w:val="008355FE"/>
    <w:rsid w:val="00840BFD"/>
    <w:rsid w:val="00846003"/>
    <w:rsid w:val="0085631A"/>
    <w:rsid w:val="0086004B"/>
    <w:rsid w:val="00886AEB"/>
    <w:rsid w:val="008B0884"/>
    <w:rsid w:val="008D49B1"/>
    <w:rsid w:val="008E052C"/>
    <w:rsid w:val="00941F6A"/>
    <w:rsid w:val="0098267F"/>
    <w:rsid w:val="009934CB"/>
    <w:rsid w:val="009C3BED"/>
    <w:rsid w:val="009D2625"/>
    <w:rsid w:val="009D3D20"/>
    <w:rsid w:val="009D7E16"/>
    <w:rsid w:val="00A90ACD"/>
    <w:rsid w:val="00AA34F9"/>
    <w:rsid w:val="00AA7705"/>
    <w:rsid w:val="00AF3888"/>
    <w:rsid w:val="00B15D2A"/>
    <w:rsid w:val="00B414FF"/>
    <w:rsid w:val="00B45EB3"/>
    <w:rsid w:val="00B91D88"/>
    <w:rsid w:val="00BC0928"/>
    <w:rsid w:val="00BC72A6"/>
    <w:rsid w:val="00C2354E"/>
    <w:rsid w:val="00C3571A"/>
    <w:rsid w:val="00C43A9B"/>
    <w:rsid w:val="00C81009"/>
    <w:rsid w:val="00CB2266"/>
    <w:rsid w:val="00CE617A"/>
    <w:rsid w:val="00CF0D8F"/>
    <w:rsid w:val="00D10C92"/>
    <w:rsid w:val="00D201B9"/>
    <w:rsid w:val="00D248D6"/>
    <w:rsid w:val="00D416EB"/>
    <w:rsid w:val="00D703D7"/>
    <w:rsid w:val="00D76CDA"/>
    <w:rsid w:val="00D80AF2"/>
    <w:rsid w:val="00DA3F3F"/>
    <w:rsid w:val="00DB3018"/>
    <w:rsid w:val="00DF3CDF"/>
    <w:rsid w:val="00E079C1"/>
    <w:rsid w:val="00E2525C"/>
    <w:rsid w:val="00E30271"/>
    <w:rsid w:val="00E42E4E"/>
    <w:rsid w:val="00E56664"/>
    <w:rsid w:val="00E73FB1"/>
    <w:rsid w:val="00E9135A"/>
    <w:rsid w:val="00E943EB"/>
    <w:rsid w:val="00EA4828"/>
    <w:rsid w:val="00EB0842"/>
    <w:rsid w:val="00EB7A59"/>
    <w:rsid w:val="00EE224F"/>
    <w:rsid w:val="00EF43BC"/>
    <w:rsid w:val="00F416B2"/>
    <w:rsid w:val="00F85808"/>
    <w:rsid w:val="00F8634E"/>
    <w:rsid w:val="00F917D8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54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354E"/>
  </w:style>
  <w:style w:type="character" w:styleId="EndnoteReference">
    <w:name w:val="endnote reference"/>
    <w:basedOn w:val="DefaultParagraphFont"/>
    <w:uiPriority w:val="99"/>
    <w:semiHidden/>
    <w:unhideWhenUsed/>
    <w:rsid w:val="00C235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D3D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D2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B2266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2266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C766B"/>
    <w:pPr>
      <w:tabs>
        <w:tab w:val="left" w:pos="400"/>
        <w:tab w:val="right" w:leader="do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66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A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2A6"/>
    <w:rPr>
      <w:rFonts w:ascii="Consolas" w:hAnsi="Consolas"/>
    </w:rPr>
  </w:style>
  <w:style w:type="paragraph" w:styleId="TableofFigures">
    <w:name w:val="table of figures"/>
    <w:basedOn w:val="Normal"/>
    <w:next w:val="Normal"/>
    <w:uiPriority w:val="99"/>
    <w:unhideWhenUsed/>
    <w:rsid w:val="005E48C8"/>
  </w:style>
  <w:style w:type="paragraph" w:styleId="TOC3">
    <w:name w:val="toc 3"/>
    <w:basedOn w:val="Normal"/>
    <w:next w:val="Normal"/>
    <w:autoRedefine/>
    <w:uiPriority w:val="39"/>
    <w:unhideWhenUsed/>
    <w:rsid w:val="003133A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dzc3NZIeDQ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fGcMLu1GJ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ellchewa/eBookReaderAndroidStudi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Vf-o-rSik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CCEA-B245-4A72-8093-B5A21B6F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на курсова работа</vt:lpstr>
    </vt:vector>
  </TitlesOfParts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dc:creator>Polly</dc:creator>
  <cp:lastModifiedBy>Windows User</cp:lastModifiedBy>
  <cp:revision>11</cp:revision>
  <dcterms:created xsi:type="dcterms:W3CDTF">2020-06-18T10:25:00Z</dcterms:created>
  <dcterms:modified xsi:type="dcterms:W3CDTF">2020-06-18T19:18:00Z</dcterms:modified>
</cp:coreProperties>
</file>